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962162" w14:textId="77777777" w:rsidR="00570EE3" w:rsidRDefault="00570EE3">
      <w:pPr>
        <w:pStyle w:val="Ttulo10"/>
        <w:jc w:val="right"/>
      </w:pPr>
    </w:p>
    <w:p w14:paraId="028B663A" w14:textId="77777777" w:rsidR="00570EE3" w:rsidRDefault="00570EE3">
      <w:pPr>
        <w:pStyle w:val="Ttulo10"/>
        <w:jc w:val="right"/>
      </w:pPr>
    </w:p>
    <w:p w14:paraId="38DD6655" w14:textId="77777777" w:rsidR="00570EE3" w:rsidRDefault="00570EE3">
      <w:pPr>
        <w:pStyle w:val="Ttulo10"/>
        <w:jc w:val="right"/>
      </w:pPr>
    </w:p>
    <w:p w14:paraId="20ABAB9E" w14:textId="77777777" w:rsidR="00570EE3" w:rsidRDefault="00570EE3">
      <w:pPr>
        <w:pStyle w:val="Ttulo10"/>
        <w:jc w:val="right"/>
      </w:pPr>
    </w:p>
    <w:p w14:paraId="74E3839E" w14:textId="77777777" w:rsidR="00570EE3" w:rsidRDefault="00570EE3">
      <w:pPr>
        <w:pStyle w:val="Ttulo10"/>
        <w:jc w:val="right"/>
      </w:pPr>
    </w:p>
    <w:p w14:paraId="573D3F94" w14:textId="77777777" w:rsidR="00570EE3" w:rsidRDefault="00570EE3">
      <w:pPr>
        <w:pStyle w:val="Ttulo10"/>
        <w:jc w:val="right"/>
      </w:pPr>
    </w:p>
    <w:p w14:paraId="63BD0248" w14:textId="77777777" w:rsidR="00570EE3" w:rsidRDefault="00570EE3">
      <w:pPr>
        <w:pStyle w:val="Ttulo10"/>
        <w:spacing w:before="40" w:after="40"/>
        <w:jc w:val="right"/>
      </w:pPr>
    </w:p>
    <w:p w14:paraId="650D651D" w14:textId="77777777" w:rsidR="00570EE3" w:rsidRDefault="00570EE3">
      <w:pPr>
        <w:pStyle w:val="Ttulo10"/>
        <w:jc w:val="right"/>
      </w:pPr>
      <w:r>
        <w:t xml:space="preserve">  </w:t>
      </w:r>
    </w:p>
    <w:p w14:paraId="4DECE506" w14:textId="22D0D689" w:rsidR="00570EE3" w:rsidRDefault="00570EE3">
      <w:pPr>
        <w:pStyle w:val="Ttulo10"/>
        <w:spacing w:before="120"/>
        <w:jc w:val="right"/>
        <w:rPr>
          <w:color w:val="0000FF"/>
          <w:sz w:val="30"/>
        </w:rPr>
      </w:pPr>
      <w:r>
        <w:t>Projeto</w:t>
      </w:r>
      <w:r w:rsidR="00EF3BA5">
        <w:rPr>
          <w:color w:val="FF0000"/>
          <w:sz w:val="30"/>
        </w:rPr>
        <w:t xml:space="preserve"> S</w:t>
      </w:r>
      <w:r w:rsidR="00EF3BA5" w:rsidRPr="00EF3BA5">
        <w:rPr>
          <w:color w:val="FF0000"/>
          <w:sz w:val="30"/>
        </w:rPr>
        <w:t>is</w:t>
      </w:r>
      <w:r w:rsidR="00F87285">
        <w:rPr>
          <w:color w:val="FF0000"/>
          <w:sz w:val="30"/>
        </w:rPr>
        <w:t>Hotel</w:t>
      </w:r>
      <w:r w:rsidR="00966D5F">
        <w:rPr>
          <w:color w:val="FF0000"/>
          <w:sz w:val="30"/>
        </w:rPr>
        <w:t>Gerencial</w:t>
      </w:r>
    </w:p>
    <w:p w14:paraId="141AE8B4" w14:textId="77777777" w:rsidR="00570EE3" w:rsidRDefault="00570EE3">
      <w:pPr>
        <w:pStyle w:val="Ttulo10"/>
        <w:jc w:val="right"/>
        <w:rPr>
          <w:b/>
          <w:bCs/>
        </w:rPr>
      </w:pPr>
      <w:r>
        <w:rPr>
          <w:b/>
          <w:bCs/>
        </w:rPr>
        <w:t>Documento de Requisitos</w:t>
      </w:r>
      <w:r w:rsidR="00743CF5">
        <w:rPr>
          <w:b/>
          <w:bCs/>
        </w:rPr>
        <w:t xml:space="preserve"> de Software</w:t>
      </w:r>
    </w:p>
    <w:p w14:paraId="675E0CD7" w14:textId="0442AC58" w:rsidR="00570EE3" w:rsidRDefault="00570EE3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EF3BA5">
        <w:rPr>
          <w:color w:val="FF0000"/>
        </w:rPr>
        <w:t>1</w:t>
      </w:r>
      <w:r w:rsidRPr="00636C96">
        <w:rPr>
          <w:color w:val="FF0000"/>
        </w:rPr>
        <w:t>.</w:t>
      </w:r>
      <w:r w:rsidR="00EF3BA5">
        <w:rPr>
          <w:color w:val="FF0000"/>
        </w:rPr>
        <w:t>0</w:t>
      </w:r>
    </w:p>
    <w:p w14:paraId="1E1F90F0" w14:textId="77777777" w:rsidR="00570EE3" w:rsidRDefault="00570EE3">
      <w:pPr>
        <w:pStyle w:val="Ttulo10"/>
      </w:pPr>
    </w:p>
    <w:p w14:paraId="3C081231" w14:textId="77777777" w:rsidR="00570EE3" w:rsidRDefault="00570EE3">
      <w:r>
        <w:br w:type="page"/>
      </w:r>
    </w:p>
    <w:p w14:paraId="1CAEB4D3" w14:textId="77777777" w:rsidR="00570EE3" w:rsidRDefault="00570EE3">
      <w:pPr>
        <w:pStyle w:val="Ttulo10"/>
        <w:jc w:val="center"/>
      </w:pPr>
      <w:r>
        <w:lastRenderedPageBreak/>
        <w:t>Histórico de Revisão</w:t>
      </w:r>
    </w:p>
    <w:p w14:paraId="755BC004" w14:textId="77777777" w:rsidR="00570EE3" w:rsidRDefault="00570EE3"/>
    <w:tbl>
      <w:tblPr>
        <w:tblW w:w="9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284"/>
        <w:gridCol w:w="2243"/>
      </w:tblGrid>
      <w:tr w:rsidR="00570EE3" w14:paraId="63C4ED9C" w14:textId="77777777" w:rsidTr="00900135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E25096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3A8381" w14:textId="77777777" w:rsidR="00570EE3" w:rsidRDefault="00570EE3">
            <w:pPr>
              <w:pStyle w:val="CTMIS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D3ACC1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2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972722" w14:textId="77777777" w:rsidR="00570EE3" w:rsidRDefault="00570EE3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0EE3" w14:paraId="2EEE01C8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14DC6499" w14:textId="3BB56991" w:rsidR="00570EE3" w:rsidRDefault="00EF3BA5">
            <w:pPr>
              <w:pStyle w:val="CTMISTabela"/>
              <w:snapToGrid w:val="0"/>
              <w:rPr>
                <w:b/>
                <w:color w:val="0000FF"/>
                <w:lang w:val="pt-BR"/>
              </w:rPr>
            </w:pPr>
            <w:r>
              <w:rPr>
                <w:b/>
                <w:color w:val="0000FF"/>
                <w:lang w:val="pt-BR"/>
              </w:rPr>
              <w:t>07/11/2023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660BFCC6" w14:textId="65E40FE4" w:rsidR="00570EE3" w:rsidRDefault="00EF3BA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1.0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74ED24CC" w14:textId="73C2F908" w:rsidR="00570EE3" w:rsidRDefault="00EF3BA5" w:rsidP="00F8728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Criação do Projeto</w:t>
            </w: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A9A364" w14:textId="0C5E9E79" w:rsidR="00570EE3" w:rsidRDefault="00EF3BA5">
            <w:pPr>
              <w:pStyle w:val="CTMISTabela"/>
              <w:snapToGrid w:val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Edvan Pereira</w:t>
            </w:r>
          </w:p>
        </w:tc>
      </w:tr>
      <w:tr w:rsidR="00570EE3" w14:paraId="713269EC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7BC70FF2" w14:textId="3CD6E15D" w:rsidR="00570EE3" w:rsidRDefault="0065584D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17</w:t>
            </w:r>
            <w:r w:rsidR="005C73F4">
              <w:rPr>
                <w:lang w:val="pt-BR"/>
              </w:rPr>
              <w:t>/11/2023</w:t>
            </w: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EBBC342" w14:textId="729B89E2" w:rsidR="00570EE3" w:rsidRDefault="005C73F4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243E76B2" w14:textId="75FF3A4B" w:rsidR="00570EE3" w:rsidRDefault="00C74A60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Alterações nos requisitos funcionais, i</w:t>
            </w:r>
            <w:r w:rsidR="0065584D">
              <w:rPr>
                <w:lang w:val="pt-BR"/>
              </w:rPr>
              <w:t>nclusão de funcionalidade Histórico do cliente</w:t>
            </w: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5C5B97" w14:textId="581F1563" w:rsidR="00570EE3" w:rsidRDefault="0065584D">
            <w:pPr>
              <w:pStyle w:val="CTMISTabela"/>
              <w:snapToGrid w:val="0"/>
              <w:rPr>
                <w:lang w:val="pt-BR"/>
              </w:rPr>
            </w:pPr>
            <w:r>
              <w:rPr>
                <w:lang w:val="pt-BR"/>
              </w:rPr>
              <w:t>Edvan Pereira</w:t>
            </w:r>
          </w:p>
        </w:tc>
      </w:tr>
      <w:tr w:rsidR="00570EE3" w14:paraId="2C79F6DF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36167A2C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1759B225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6713E5D8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57659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570EE3" w14:paraId="098EFE05" w14:textId="77777777" w:rsidTr="00900135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5E0087E0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14:paraId="556990ED" w14:textId="77777777" w:rsidR="00570EE3" w:rsidRDefault="00570EE3">
            <w:pPr>
              <w:pStyle w:val="CTMIS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4284" w:type="dxa"/>
            <w:tcBorders>
              <w:left w:val="single" w:sz="1" w:space="0" w:color="000000"/>
              <w:bottom w:val="single" w:sz="1" w:space="0" w:color="000000"/>
            </w:tcBorders>
          </w:tcPr>
          <w:p w14:paraId="4DE9AF8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2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EFF25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4DB3B58C" w14:textId="77777777" w:rsidR="00570EE3" w:rsidRDefault="00570EE3">
      <w:pPr>
        <w:pStyle w:val="CTMISCorpo1"/>
      </w:pPr>
    </w:p>
    <w:p w14:paraId="02488A63" w14:textId="77777777" w:rsidR="00570EE3" w:rsidRDefault="00570EE3">
      <w:pPr>
        <w:pStyle w:val="CTMISCorpo1"/>
      </w:pPr>
    </w:p>
    <w:p w14:paraId="33F1B93A" w14:textId="77777777" w:rsidR="00570EE3" w:rsidRDefault="00570EE3">
      <w:pPr>
        <w:rPr>
          <w:rFonts w:eastAsia="Lucida Sans Unicode" w:cs="Tahoma"/>
          <w:sz w:val="28"/>
          <w:szCs w:val="28"/>
        </w:rPr>
      </w:pPr>
      <w:r>
        <w:br w:type="page"/>
      </w:r>
      <w:r>
        <w:lastRenderedPageBreak/>
        <w:t>Sumário</w:t>
      </w:r>
    </w:p>
    <w:p w14:paraId="5B5BC7ED" w14:textId="77777777" w:rsidR="00570EE3" w:rsidRDefault="00570EE3">
      <w:pPr>
        <w:pStyle w:val="Ttulo10"/>
        <w:tabs>
          <w:tab w:val="right" w:leader="underscore" w:pos="13920"/>
        </w:tabs>
      </w:pPr>
    </w:p>
    <w:p w14:paraId="6B11C87B" w14:textId="77777777" w:rsidR="00570EE3" w:rsidRDefault="00570EE3">
      <w:pPr>
        <w:sectPr w:rsidR="00570EE3" w:rsidSect="000E5A2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2444FA6A" w14:textId="77777777" w:rsidR="000A0BD6" w:rsidRPr="008C27BB" w:rsidRDefault="000E5A25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743CF5">
        <w:rPr>
          <w:rFonts w:ascii="Arial" w:hAnsi="Arial" w:cs="Arial"/>
          <w:sz w:val="20"/>
          <w:szCs w:val="20"/>
        </w:rPr>
        <w:fldChar w:fldCharType="begin"/>
      </w:r>
      <w:r w:rsidRPr="00743CF5">
        <w:rPr>
          <w:rFonts w:ascii="Arial" w:hAnsi="Arial" w:cs="Arial"/>
          <w:sz w:val="20"/>
          <w:szCs w:val="20"/>
        </w:rPr>
        <w:instrText xml:space="preserve"> TOC \o "1-3" \h \z \t "CTM/IS Título Nível 4;4;CTM/IS Título Nível 1;1;CTM/IS Título Nível 2;2;CTM/IS Título Nível 3;3;CTM/IS Nível 1;1;CTM/IS Nível 2;2;CTM/IS Nível 3;3" </w:instrText>
      </w:r>
      <w:r w:rsidRPr="00743CF5">
        <w:rPr>
          <w:rFonts w:ascii="Arial" w:hAnsi="Arial" w:cs="Arial"/>
          <w:sz w:val="20"/>
          <w:szCs w:val="20"/>
        </w:rPr>
        <w:fldChar w:fldCharType="separate"/>
      </w:r>
      <w:hyperlink w:anchor="_Toc351190462" w:history="1">
        <w:r w:rsidR="000A0BD6" w:rsidRPr="00370E39">
          <w:rPr>
            <w:rStyle w:val="Hyperlink"/>
            <w:noProof/>
          </w:rPr>
          <w:t>1.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Introdução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547855C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3" w:history="1">
        <w:r w:rsidR="000A0BD6" w:rsidRPr="00370E39">
          <w:rPr>
            <w:rStyle w:val="Hyperlink"/>
            <w:noProof/>
          </w:rPr>
          <w:t>2.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Prioridades dos Requisitos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23D3CD86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4" w:history="1">
        <w:r w:rsidR="000A0BD6" w:rsidRPr="00370E39">
          <w:rPr>
            <w:rStyle w:val="Hyperlink"/>
            <w:noProof/>
          </w:rPr>
          <w:t>3.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4</w:t>
        </w:r>
        <w:r w:rsidR="000A0BD6">
          <w:rPr>
            <w:noProof/>
            <w:webHidden/>
          </w:rPr>
          <w:fldChar w:fldCharType="end"/>
        </w:r>
      </w:hyperlink>
    </w:p>
    <w:p w14:paraId="0F8062E0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5" w:history="1">
        <w:r w:rsidR="000A0BD6" w:rsidRPr="00370E39">
          <w:rPr>
            <w:rStyle w:val="Hyperlink"/>
            <w:noProof/>
          </w:rPr>
          <w:t>4.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Requisitos Não Funcionais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B5DF302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6" w:history="1">
        <w:r w:rsidR="000A0BD6" w:rsidRPr="00370E39">
          <w:rPr>
            <w:rStyle w:val="Hyperlink"/>
            <w:noProof/>
          </w:rPr>
          <w:t>5.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diagrama de casos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6E406013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7" w:history="1">
        <w:r w:rsidR="000A0BD6" w:rsidRPr="00370E39">
          <w:rPr>
            <w:rStyle w:val="Hyperlink"/>
            <w:noProof/>
          </w:rPr>
          <w:t>6.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Documento de Requisitos de Software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_Toc351190467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36B2BCA1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8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uc01 – nome do caso de uso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_Toc351190468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01FB2C8E" w14:textId="77777777" w:rsidR="000A0BD6" w:rsidRPr="008C27BB" w:rsidRDefault="00000000">
      <w:pPr>
        <w:pStyle w:val="Sumrio1"/>
        <w:tabs>
          <w:tab w:val="left" w:pos="96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69" w:history="1">
        <w:r w:rsidR="000A0BD6" w:rsidRPr="00370E39">
          <w:rPr>
            <w:rStyle w:val="Hyperlink"/>
            <w:noProof/>
          </w:rPr>
          <w:t xml:space="preserve">6.1.1 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Breve Descrição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_Toc351190469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1BE902A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0" w:history="1">
        <w:r w:rsidR="000A0BD6" w:rsidRPr="00370E39">
          <w:rPr>
            <w:rStyle w:val="Hyperlink"/>
            <w:noProof/>
          </w:rPr>
          <w:t>6.1.2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Atores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_Toc351190470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5187E71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1" w:history="1">
        <w:r w:rsidR="000A0BD6" w:rsidRPr="00370E39">
          <w:rPr>
            <w:rStyle w:val="Hyperlink"/>
            <w:noProof/>
          </w:rPr>
          <w:t>6.1.3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Precondicões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_Toc351190471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27B78C7E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2" w:history="1">
        <w:r w:rsidR="000A0BD6" w:rsidRPr="00370E39">
          <w:rPr>
            <w:rStyle w:val="Hyperlink"/>
            <w:noProof/>
          </w:rPr>
          <w:t>6.1.4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Pós-Condições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_Toc351190472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479596A3" w14:textId="77777777" w:rsidR="000A0BD6" w:rsidRPr="008C27BB" w:rsidRDefault="00000000">
      <w:pPr>
        <w:pStyle w:val="Sumrio1"/>
        <w:tabs>
          <w:tab w:val="left" w:pos="72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3" w:history="1">
        <w:r w:rsidR="000A0BD6" w:rsidRPr="00370E39">
          <w:rPr>
            <w:rStyle w:val="Hyperlink"/>
            <w:noProof/>
          </w:rPr>
          <w:t>6.1.5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 xml:space="preserve"> Fluxos de Eventos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_Toc351190473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5</w:t>
        </w:r>
        <w:r w:rsidR="000A0BD6">
          <w:rPr>
            <w:noProof/>
            <w:webHidden/>
          </w:rPr>
          <w:fldChar w:fldCharType="end"/>
        </w:r>
      </w:hyperlink>
    </w:p>
    <w:p w14:paraId="50C0D563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4" w:history="1">
        <w:r w:rsidR="000A0BD6" w:rsidRPr="00370E39">
          <w:rPr>
            <w:rStyle w:val="Hyperlink"/>
            <w:noProof/>
          </w:rPr>
          <w:t>6.1.6.1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 Básico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_Toc351190474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10C71F91" w14:textId="77777777" w:rsidR="000A0BD6" w:rsidRPr="008C27BB" w:rsidRDefault="00000000">
      <w:pPr>
        <w:pStyle w:val="Sumrio2"/>
        <w:tabs>
          <w:tab w:val="left" w:pos="1200"/>
          <w:tab w:val="right" w:leader="dot" w:pos="901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1190475" w:history="1">
        <w:r w:rsidR="000A0BD6" w:rsidRPr="00370E39">
          <w:rPr>
            <w:rStyle w:val="Hyperlink"/>
            <w:noProof/>
          </w:rPr>
          <w:t>6.1.5.2</w:t>
        </w:r>
        <w:r w:rsidR="000A0BD6" w:rsidRPr="008C27BB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Fluxos Alternativos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_Toc351190475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4212C708" w14:textId="77777777" w:rsidR="000A0BD6" w:rsidRPr="008C27BB" w:rsidRDefault="00000000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1190476" w:history="1">
        <w:r w:rsidR="000A0BD6" w:rsidRPr="00370E39">
          <w:rPr>
            <w:rStyle w:val="Hyperlink"/>
            <w:noProof/>
          </w:rPr>
          <w:t>7.</w:t>
        </w:r>
        <w:r w:rsidR="000A0BD6" w:rsidRPr="008C27BB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0A0BD6" w:rsidRPr="00370E39">
          <w:rPr>
            <w:rStyle w:val="Hyperlink"/>
            <w:noProof/>
          </w:rPr>
          <w:t>Assinaturas</w:t>
        </w:r>
        <w:r w:rsidR="000A0BD6">
          <w:rPr>
            <w:noProof/>
            <w:webHidden/>
          </w:rPr>
          <w:tab/>
        </w:r>
        <w:r w:rsidR="000A0BD6">
          <w:rPr>
            <w:noProof/>
            <w:webHidden/>
          </w:rPr>
          <w:fldChar w:fldCharType="begin"/>
        </w:r>
        <w:r w:rsidR="000A0BD6">
          <w:rPr>
            <w:noProof/>
            <w:webHidden/>
          </w:rPr>
          <w:instrText xml:space="preserve"> PAGEREF _Toc351190476 \h </w:instrText>
        </w:r>
        <w:r w:rsidR="000A0BD6">
          <w:rPr>
            <w:noProof/>
            <w:webHidden/>
          </w:rPr>
        </w:r>
        <w:r w:rsidR="000A0BD6">
          <w:rPr>
            <w:noProof/>
            <w:webHidden/>
          </w:rPr>
          <w:fldChar w:fldCharType="separate"/>
        </w:r>
        <w:r w:rsidR="000A0BD6">
          <w:rPr>
            <w:noProof/>
            <w:webHidden/>
          </w:rPr>
          <w:t>6</w:t>
        </w:r>
        <w:r w:rsidR="000A0BD6">
          <w:rPr>
            <w:noProof/>
            <w:webHidden/>
          </w:rPr>
          <w:fldChar w:fldCharType="end"/>
        </w:r>
      </w:hyperlink>
    </w:p>
    <w:p w14:paraId="656A5113" w14:textId="77777777" w:rsidR="00570EE3" w:rsidRDefault="000E5A25">
      <w:pPr>
        <w:pStyle w:val="Sumrio1"/>
        <w:tabs>
          <w:tab w:val="right" w:leader="dot" w:pos="9745"/>
        </w:tabs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743CF5">
        <w:rPr>
          <w:rFonts w:ascii="Arial" w:hAnsi="Arial" w:cs="Arial"/>
          <w:sz w:val="20"/>
          <w:szCs w:val="20"/>
        </w:rPr>
        <w:fldChar w:fldCharType="end"/>
      </w:r>
    </w:p>
    <w:p w14:paraId="3AB53792" w14:textId="77777777" w:rsidR="00570EE3" w:rsidRDefault="00570EE3">
      <w:pPr>
        <w:rPr>
          <w:rFonts w:eastAsia="Lucida Sans Unicode" w:cs="Tahoma"/>
          <w:b/>
          <w:bCs/>
          <w:sz w:val="28"/>
          <w:szCs w:val="28"/>
        </w:rPr>
        <w:sectPr w:rsidR="00570EE3" w:rsidSect="00900135"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14:paraId="5521A492" w14:textId="77777777" w:rsidR="00570EE3" w:rsidRDefault="00743CF5">
      <w:pPr>
        <w:pStyle w:val="Ttulo10"/>
        <w:tabs>
          <w:tab w:val="left" w:pos="480"/>
          <w:tab w:val="right" w:leader="dot" w:pos="9737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Documento </w:t>
      </w:r>
      <w:r w:rsidR="00570EE3">
        <w:rPr>
          <w:b/>
          <w:bCs/>
        </w:rPr>
        <w:t>de Requisitos</w:t>
      </w:r>
      <w:r w:rsidR="009A30E3">
        <w:rPr>
          <w:b/>
          <w:bCs/>
        </w:rPr>
        <w:t xml:space="preserve"> de Software</w:t>
      </w:r>
    </w:p>
    <w:p w14:paraId="06B3484A" w14:textId="77777777" w:rsidR="00570EE3" w:rsidRDefault="00570EE3">
      <w:pPr>
        <w:pStyle w:val="CTMISTtuloNvel1"/>
        <w:tabs>
          <w:tab w:val="left" w:pos="283"/>
        </w:tabs>
      </w:pPr>
      <w:bookmarkStart w:id="0" w:name="_Toc351190462"/>
      <w:r>
        <w:t>Introdução</w:t>
      </w:r>
      <w:bookmarkEnd w:id="0"/>
    </w:p>
    <w:p w14:paraId="26E8EACB" w14:textId="77777777" w:rsidR="00570EE3" w:rsidRDefault="00570EE3" w:rsidP="00321920">
      <w:pPr>
        <w:pStyle w:val="CTMISCorpo1"/>
        <w:ind w:firstLine="0"/>
      </w:pPr>
      <w:r>
        <w:t>A proposta deste docum</w:t>
      </w:r>
      <w:r w:rsidR="00321920">
        <w:t xml:space="preserve">ento é registrar os requisitos funcionais, </w:t>
      </w:r>
      <w:r>
        <w:t>não funci</w:t>
      </w:r>
      <w:r w:rsidR="00321920">
        <w:t>onais e suas interfaces.</w:t>
      </w:r>
    </w:p>
    <w:p w14:paraId="50843228" w14:textId="77777777" w:rsidR="00321920" w:rsidRDefault="00570EE3" w:rsidP="00321920">
      <w:pPr>
        <w:pStyle w:val="CTMISCorpo1"/>
        <w:ind w:firstLine="0"/>
        <w:rPr>
          <w:color w:val="000000"/>
        </w:rPr>
      </w:pPr>
      <w:r>
        <w:t xml:space="preserve">Seu </w:t>
      </w:r>
      <w:r>
        <w:rPr>
          <w:color w:val="000000"/>
        </w:rPr>
        <w:t xml:space="preserve">escopo abrange a descrição dos </w:t>
      </w:r>
      <w:r w:rsidR="009A30E3">
        <w:rPr>
          <w:color w:val="000000"/>
        </w:rPr>
        <w:t>r</w:t>
      </w:r>
      <w:r>
        <w:rPr>
          <w:color w:val="000000"/>
        </w:rPr>
        <w:t>equisitos funcionais (</w:t>
      </w:r>
      <w:r w:rsidR="009A30E3">
        <w:rPr>
          <w:color w:val="000000"/>
        </w:rPr>
        <w:t>funcionalidades e regras a serem atendidas para atender às necessidades do projeto)</w:t>
      </w:r>
      <w:r>
        <w:rPr>
          <w:color w:val="000000"/>
        </w:rPr>
        <w:t xml:space="preserve"> e requisitos não funcionais (que descrevem atributos que o sistema deve possuir ou restrições</w:t>
      </w:r>
      <w:r w:rsidR="00321920">
        <w:rPr>
          <w:color w:val="000000"/>
        </w:rPr>
        <w:t xml:space="preserve"> sob as quais ele deve operar)</w:t>
      </w:r>
      <w:r w:rsidR="009A30E3">
        <w:rPr>
          <w:color w:val="000000"/>
        </w:rPr>
        <w:t xml:space="preserve"> do projeto</w:t>
      </w:r>
      <w:r w:rsidR="0062721A">
        <w:rPr>
          <w:color w:val="000000"/>
        </w:rPr>
        <w:t>, os classificando quanto a sua prioridade.</w:t>
      </w:r>
    </w:p>
    <w:p w14:paraId="7A84FC26" w14:textId="77777777" w:rsidR="00321920" w:rsidRPr="00321920" w:rsidRDefault="00321920" w:rsidP="00321920">
      <w:pPr>
        <w:pStyle w:val="NormalWeb"/>
        <w:jc w:val="both"/>
        <w:rPr>
          <w:rFonts w:ascii="Arial" w:hAnsi="Arial"/>
          <w:sz w:val="20"/>
          <w:szCs w:val="20"/>
          <w:lang w:eastAsia="ar-SA"/>
        </w:rPr>
      </w:pPr>
      <w:r w:rsidRPr="00321920">
        <w:rPr>
          <w:rFonts w:ascii="Arial" w:hAnsi="Arial"/>
          <w:sz w:val="20"/>
          <w:szCs w:val="20"/>
          <w:lang w:eastAsia="ar-SA"/>
        </w:rPr>
        <w:t xml:space="preserve">Para cada requisito </w:t>
      </w:r>
      <w:r>
        <w:rPr>
          <w:rFonts w:ascii="Arial" w:hAnsi="Arial"/>
          <w:sz w:val="20"/>
          <w:szCs w:val="20"/>
          <w:lang w:eastAsia="ar-SA"/>
        </w:rPr>
        <w:t>descrito</w:t>
      </w:r>
      <w:r w:rsidRPr="00321920">
        <w:rPr>
          <w:rFonts w:ascii="Arial" w:hAnsi="Arial"/>
          <w:sz w:val="20"/>
          <w:szCs w:val="20"/>
          <w:lang w:eastAsia="ar-SA"/>
        </w:rPr>
        <w:t>,</w:t>
      </w:r>
      <w:r>
        <w:rPr>
          <w:rFonts w:ascii="Arial" w:hAnsi="Arial"/>
          <w:sz w:val="20"/>
          <w:szCs w:val="20"/>
          <w:lang w:eastAsia="ar-SA"/>
        </w:rPr>
        <w:t xml:space="preserve"> as</w:t>
      </w:r>
      <w:r w:rsidRPr="00321920">
        <w:rPr>
          <w:rFonts w:ascii="Arial" w:hAnsi="Arial"/>
          <w:sz w:val="20"/>
          <w:szCs w:val="20"/>
          <w:lang w:eastAsia="ar-SA"/>
        </w:rPr>
        <w:t xml:space="preserve"> Interfaces Internas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são relacionamentos e dependências entre os Requisitos de Software</w:t>
      </w:r>
      <w:r>
        <w:rPr>
          <w:rFonts w:ascii="Arial" w:hAnsi="Arial"/>
          <w:sz w:val="20"/>
          <w:szCs w:val="20"/>
          <w:lang w:eastAsia="ar-SA"/>
        </w:rPr>
        <w:t xml:space="preserve">) e </w:t>
      </w:r>
      <w:r w:rsidRPr="00321920">
        <w:rPr>
          <w:rFonts w:ascii="Arial" w:hAnsi="Arial"/>
          <w:sz w:val="20"/>
          <w:szCs w:val="20"/>
          <w:lang w:eastAsia="ar-SA"/>
        </w:rPr>
        <w:t>Interface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Externa</w:t>
      </w:r>
      <w:r>
        <w:rPr>
          <w:rFonts w:ascii="Arial" w:hAnsi="Arial"/>
          <w:sz w:val="20"/>
          <w:szCs w:val="20"/>
          <w:lang w:eastAsia="ar-SA"/>
        </w:rPr>
        <w:t>s</w:t>
      </w:r>
      <w:r w:rsidRPr="00321920">
        <w:rPr>
          <w:rFonts w:ascii="Arial" w:hAnsi="Arial"/>
          <w:sz w:val="20"/>
          <w:szCs w:val="20"/>
          <w:lang w:eastAsia="ar-SA"/>
        </w:rPr>
        <w:t xml:space="preserve"> </w:t>
      </w:r>
      <w:r>
        <w:rPr>
          <w:rFonts w:ascii="Arial" w:hAnsi="Arial"/>
          <w:sz w:val="20"/>
          <w:szCs w:val="20"/>
          <w:lang w:eastAsia="ar-SA"/>
        </w:rPr>
        <w:t>(</w:t>
      </w:r>
      <w:r w:rsidRPr="00321920">
        <w:rPr>
          <w:rFonts w:ascii="Arial" w:hAnsi="Arial"/>
          <w:sz w:val="20"/>
          <w:szCs w:val="20"/>
          <w:lang w:eastAsia="ar-SA"/>
        </w:rPr>
        <w:t>definida como qualquer pessoa ou “coisa” ext</w:t>
      </w:r>
      <w:r>
        <w:rPr>
          <w:rFonts w:ascii="Arial" w:hAnsi="Arial"/>
          <w:sz w:val="20"/>
          <w:szCs w:val="20"/>
          <w:lang w:eastAsia="ar-SA"/>
        </w:rPr>
        <w:t>erna que interage com o sistema</w:t>
      </w:r>
      <w:r w:rsidR="0062721A">
        <w:rPr>
          <w:rFonts w:ascii="Arial" w:hAnsi="Arial"/>
          <w:sz w:val="20"/>
          <w:szCs w:val="20"/>
          <w:lang w:eastAsia="ar-SA"/>
        </w:rPr>
        <w:t xml:space="preserve">) também </w:t>
      </w:r>
      <w:r>
        <w:rPr>
          <w:rFonts w:ascii="Arial" w:hAnsi="Arial"/>
          <w:sz w:val="20"/>
          <w:szCs w:val="20"/>
          <w:lang w:eastAsia="ar-SA"/>
        </w:rPr>
        <w:t xml:space="preserve">são </w:t>
      </w:r>
      <w:r w:rsidR="00173106">
        <w:rPr>
          <w:rFonts w:ascii="Arial" w:hAnsi="Arial"/>
          <w:sz w:val="20"/>
          <w:szCs w:val="20"/>
          <w:lang w:eastAsia="ar-SA"/>
        </w:rPr>
        <w:t>identificadas para cada requisito.</w:t>
      </w:r>
    </w:p>
    <w:p w14:paraId="5ACA32EB" w14:textId="77777777" w:rsidR="00570EE3" w:rsidRDefault="00570EE3" w:rsidP="00321920">
      <w:pPr>
        <w:pStyle w:val="CTMISCorpo1"/>
        <w:ind w:firstLine="0"/>
        <w:rPr>
          <w:color w:val="000000"/>
        </w:rPr>
      </w:pPr>
      <w:r>
        <w:rPr>
          <w:color w:val="000000"/>
        </w:rPr>
        <w:t>Termos e abreviaturas específicos podem ser encontrados no Glossário do projeto.</w:t>
      </w:r>
    </w:p>
    <w:p w14:paraId="1A10379E" w14:textId="77777777" w:rsidR="00C82528" w:rsidRDefault="00C82528" w:rsidP="00321920">
      <w:pPr>
        <w:pStyle w:val="CTMISCorpo1"/>
        <w:ind w:firstLine="0"/>
        <w:rPr>
          <w:color w:val="000000"/>
        </w:rPr>
      </w:pPr>
    </w:p>
    <w:p w14:paraId="7B325E7E" w14:textId="77777777" w:rsidR="00570EE3" w:rsidRPr="00BA520D" w:rsidRDefault="00570EE3" w:rsidP="00BA520D">
      <w:pPr>
        <w:pStyle w:val="CTMISTtuloNvel1"/>
      </w:pPr>
      <w:bookmarkStart w:id="1" w:name="_Toc351190463"/>
      <w:r w:rsidRPr="00BA520D">
        <w:t>Prioridades dos Requisitos</w:t>
      </w:r>
      <w:bookmarkEnd w:id="1"/>
    </w:p>
    <w:p w14:paraId="56600D85" w14:textId="77777777" w:rsidR="00570EE3" w:rsidRDefault="00570EE3">
      <w:pPr>
        <w:pStyle w:val="CTMISCorpo1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3DF389FF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(1)</w:t>
      </w:r>
      <w:r w:rsidR="00570EE3">
        <w:t xml:space="preserve">: </w:t>
      </w:r>
      <w:r w:rsidRPr="00E13FEB">
        <w:t>Requisito essencial cujo fracasso em sua implementação significa que o sistema não irá atender as necessidades do cliente. Imprescindível que seja atendido pelo sistema, condição fundamental para o sucesso do projeto.</w:t>
      </w:r>
    </w:p>
    <w:p w14:paraId="4301DDF1" w14:textId="77777777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implementação afeta a satisfação do usuário e/ou o valor agregado do produto e o não atendimento não </w:t>
      </w:r>
      <w:r>
        <w:t>determina o fracasso do projeto</w:t>
      </w:r>
      <w:r w:rsidR="00570EE3">
        <w:t>.</w:t>
      </w:r>
    </w:p>
    <w:p w14:paraId="39AC4C61" w14:textId="25B2DA6A" w:rsidR="00570EE3" w:rsidRDefault="00E13FEB">
      <w:pPr>
        <w:pStyle w:val="CTMISCorpo1"/>
        <w:numPr>
          <w:ilvl w:val="0"/>
          <w:numId w:val="3"/>
        </w:numPr>
        <w:tabs>
          <w:tab w:val="left" w:pos="1145"/>
        </w:tabs>
      </w:pPr>
      <w:r>
        <w:rPr>
          <w:b/>
        </w:rPr>
        <w:t>Alta (3)</w:t>
      </w:r>
      <w:r w:rsidR="00570EE3">
        <w:t xml:space="preserve">: </w:t>
      </w:r>
      <w:r w:rsidRPr="00E13FEB">
        <w:t xml:space="preserve">Requisitos úteis, porém menos críticos, sendo usados menos </w:t>
      </w:r>
      <w:r w:rsidR="00AC49F4" w:rsidRPr="00E13FEB">
        <w:t>frequentemente</w:t>
      </w:r>
      <w:r w:rsidRPr="00E13FEB">
        <w:t>. Não possui muito significado para a satisfação do usuári</w:t>
      </w:r>
      <w:r>
        <w:t>o e pode deixar de ser atendida</w:t>
      </w:r>
      <w:r w:rsidR="00570EE3">
        <w:t>.</w:t>
      </w:r>
    </w:p>
    <w:p w14:paraId="21FAF94F" w14:textId="77777777" w:rsidR="00C82528" w:rsidRDefault="00C82528">
      <w:pPr>
        <w:pStyle w:val="CTMISCorpo1"/>
        <w:numPr>
          <w:ilvl w:val="0"/>
          <w:numId w:val="3"/>
        </w:numPr>
        <w:tabs>
          <w:tab w:val="left" w:pos="1145"/>
        </w:tabs>
      </w:pPr>
    </w:p>
    <w:p w14:paraId="343B1DE6" w14:textId="77777777" w:rsidR="00570EE3" w:rsidRDefault="00570EE3">
      <w:pPr>
        <w:pStyle w:val="CTMISTtuloNvel1"/>
        <w:tabs>
          <w:tab w:val="left" w:pos="283"/>
        </w:tabs>
      </w:pPr>
      <w:bookmarkStart w:id="2" w:name="_Toc351190464"/>
      <w:r>
        <w:t>Requisitos Funcionais</w:t>
      </w:r>
      <w:bookmarkEnd w:id="2"/>
    </w:p>
    <w:p w14:paraId="5AF6BDFF" w14:textId="77777777" w:rsidR="00E13FEB" w:rsidRPr="00E13FEB" w:rsidRDefault="00E13FEB" w:rsidP="00E13FEB">
      <w:pPr>
        <w:pStyle w:val="CTMISCorpo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CBC654E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46E3B761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3" w:name="_Toc243305152"/>
            <w:r w:rsidRPr="000E5A25">
              <w:rPr>
                <w:b/>
                <w:sz w:val="20"/>
              </w:rPr>
              <w:t>Prioridade</w:t>
            </w:r>
            <w:bookmarkEnd w:id="3"/>
          </w:p>
        </w:tc>
        <w:tc>
          <w:tcPr>
            <w:tcW w:w="1442" w:type="dxa"/>
            <w:shd w:val="pct10" w:color="auto" w:fill="auto"/>
          </w:tcPr>
          <w:p w14:paraId="28FED29D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4" w:name="_Toc243305153"/>
            <w:r w:rsidRPr="000E5A25">
              <w:rPr>
                <w:b/>
                <w:sz w:val="20"/>
              </w:rPr>
              <w:t>Identificador</w:t>
            </w:r>
            <w:bookmarkEnd w:id="4"/>
          </w:p>
        </w:tc>
        <w:tc>
          <w:tcPr>
            <w:tcW w:w="6524" w:type="dxa"/>
            <w:shd w:val="pct10" w:color="auto" w:fill="auto"/>
          </w:tcPr>
          <w:p w14:paraId="52E2AAB9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5" w:name="_Toc243305154"/>
            <w:r w:rsidRPr="000E5A25">
              <w:rPr>
                <w:b/>
                <w:sz w:val="20"/>
              </w:rPr>
              <w:t>Nome e Descrição do Requisito</w:t>
            </w:r>
            <w:bookmarkEnd w:id="5"/>
          </w:p>
        </w:tc>
      </w:tr>
      <w:tr w:rsidR="00C82528" w14:paraId="02242092" w14:textId="77777777" w:rsidTr="00C82528">
        <w:tc>
          <w:tcPr>
            <w:tcW w:w="1214" w:type="dxa"/>
          </w:tcPr>
          <w:p w14:paraId="428742F8" w14:textId="32D04B43" w:rsidR="00C82528" w:rsidRPr="000E5A25" w:rsidRDefault="00EF3BA5" w:rsidP="000E5A25">
            <w:pPr>
              <w:rPr>
                <w:color w:val="0000FF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5A20F191" w14:textId="15233247" w:rsidR="00C82528" w:rsidRPr="000E5A25" w:rsidRDefault="00EF3BA5" w:rsidP="00C8252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FF0000"/>
                <w:sz w:val="20"/>
              </w:rPr>
              <w:t>RF01</w:t>
            </w:r>
          </w:p>
        </w:tc>
        <w:tc>
          <w:tcPr>
            <w:tcW w:w="6524" w:type="dxa"/>
          </w:tcPr>
          <w:p w14:paraId="39FC85DF" w14:textId="6763618A" w:rsidR="00EF3BA5" w:rsidRPr="00AB20C4" w:rsidRDefault="00EF3BA5" w:rsidP="000E5A25">
            <w:pPr>
              <w:rPr>
                <w:color w:val="auto"/>
                <w:sz w:val="20"/>
              </w:rPr>
            </w:pPr>
            <w:bookmarkStart w:id="6" w:name="_Toc243305158"/>
            <w:r w:rsidRPr="00AB20C4">
              <w:rPr>
                <w:b/>
                <w:bCs/>
                <w:color w:val="auto"/>
                <w:sz w:val="20"/>
              </w:rPr>
              <w:t>Gerenci</w:t>
            </w:r>
            <w:r w:rsidR="00966D5F" w:rsidRPr="00AB20C4">
              <w:rPr>
                <w:b/>
                <w:bCs/>
                <w:color w:val="auto"/>
                <w:sz w:val="20"/>
              </w:rPr>
              <w:t>ador</w:t>
            </w:r>
            <w:r w:rsidRPr="00AB20C4">
              <w:rPr>
                <w:b/>
                <w:bCs/>
                <w:color w:val="auto"/>
                <w:sz w:val="20"/>
              </w:rPr>
              <w:t xml:space="preserve"> </w:t>
            </w:r>
            <w:r w:rsidR="00966D5F" w:rsidRPr="00AB20C4">
              <w:rPr>
                <w:b/>
                <w:bCs/>
                <w:color w:val="auto"/>
                <w:sz w:val="20"/>
              </w:rPr>
              <w:t>H</w:t>
            </w:r>
            <w:r w:rsidR="00F87285" w:rsidRPr="00AB20C4">
              <w:rPr>
                <w:b/>
                <w:bCs/>
                <w:color w:val="auto"/>
                <w:sz w:val="20"/>
              </w:rPr>
              <w:t>o</w:t>
            </w:r>
            <w:r w:rsidR="00A31797" w:rsidRPr="00AB20C4">
              <w:rPr>
                <w:b/>
                <w:bCs/>
                <w:color w:val="auto"/>
                <w:sz w:val="20"/>
              </w:rPr>
              <w:t>te</w:t>
            </w:r>
            <w:r w:rsidR="00F87285" w:rsidRPr="00AB20C4">
              <w:rPr>
                <w:b/>
                <w:bCs/>
                <w:color w:val="auto"/>
                <w:sz w:val="20"/>
              </w:rPr>
              <w:t>l</w:t>
            </w:r>
            <w:r w:rsidR="00A31797" w:rsidRPr="00AB20C4">
              <w:rPr>
                <w:b/>
                <w:bCs/>
                <w:color w:val="auto"/>
                <w:sz w:val="20"/>
              </w:rPr>
              <w:t>eiro</w:t>
            </w:r>
            <w:r w:rsidR="00C82528" w:rsidRPr="00AB20C4">
              <w:rPr>
                <w:b/>
                <w:bCs/>
                <w:color w:val="auto"/>
                <w:sz w:val="20"/>
              </w:rPr>
              <w:t>:</w:t>
            </w:r>
            <w:r w:rsidRPr="00AB20C4">
              <w:rPr>
                <w:color w:val="auto"/>
                <w:sz w:val="20"/>
              </w:rPr>
              <w:t xml:space="preserve"> </w:t>
            </w:r>
            <w:r w:rsidR="005C73F4" w:rsidRPr="00AB20C4">
              <w:rPr>
                <w:color w:val="auto"/>
                <w:sz w:val="20"/>
              </w:rPr>
              <w:t xml:space="preserve">Deverá </w:t>
            </w:r>
            <w:r w:rsidR="00966D5F" w:rsidRPr="00AB20C4">
              <w:rPr>
                <w:color w:val="auto"/>
                <w:sz w:val="20"/>
              </w:rPr>
              <w:t xml:space="preserve">criar </w:t>
            </w:r>
            <w:r w:rsidR="00F87285" w:rsidRPr="00AB20C4">
              <w:rPr>
                <w:color w:val="auto"/>
                <w:sz w:val="20"/>
              </w:rPr>
              <w:t>cadastros</w:t>
            </w:r>
            <w:r w:rsidR="00966D5F" w:rsidRPr="00AB20C4">
              <w:rPr>
                <w:color w:val="auto"/>
                <w:sz w:val="20"/>
              </w:rPr>
              <w:t xml:space="preserve"> (de clientes e empresas)</w:t>
            </w:r>
            <w:r w:rsidRPr="00AB20C4">
              <w:rPr>
                <w:color w:val="auto"/>
                <w:sz w:val="20"/>
              </w:rPr>
              <w:t xml:space="preserve"> </w:t>
            </w:r>
            <w:r w:rsidR="00F87285" w:rsidRPr="00AB20C4">
              <w:rPr>
                <w:color w:val="auto"/>
                <w:sz w:val="20"/>
              </w:rPr>
              <w:t>identificação de pagamentos</w:t>
            </w:r>
            <w:r w:rsidR="00966D5F" w:rsidRPr="00AB20C4">
              <w:rPr>
                <w:color w:val="auto"/>
                <w:sz w:val="20"/>
              </w:rPr>
              <w:t xml:space="preserve"> e formas de pagamentos</w:t>
            </w:r>
            <w:r w:rsidRPr="00AB20C4">
              <w:rPr>
                <w:color w:val="auto"/>
                <w:sz w:val="20"/>
              </w:rPr>
              <w:t>,</w:t>
            </w:r>
            <w:r w:rsidR="00F87285" w:rsidRPr="00AB20C4">
              <w:rPr>
                <w:color w:val="auto"/>
                <w:sz w:val="20"/>
              </w:rPr>
              <w:t xml:space="preserve"> incluir novos clientes, </w:t>
            </w:r>
            <w:r w:rsidR="00966D5F" w:rsidRPr="00AB20C4">
              <w:rPr>
                <w:color w:val="auto"/>
                <w:sz w:val="20"/>
              </w:rPr>
              <w:t xml:space="preserve">excluir clientes, </w:t>
            </w:r>
            <w:r w:rsidR="00F87285" w:rsidRPr="00AB20C4">
              <w:rPr>
                <w:color w:val="auto"/>
                <w:sz w:val="20"/>
              </w:rPr>
              <w:t>extratos de contas</w:t>
            </w:r>
          </w:p>
          <w:p w14:paraId="122D45A5" w14:textId="29A907B4" w:rsidR="003825F3" w:rsidRPr="00AB20C4" w:rsidRDefault="00C82528" w:rsidP="000E5A25">
            <w:pPr>
              <w:rPr>
                <w:b/>
                <w:color w:val="auto"/>
                <w:sz w:val="20"/>
              </w:rPr>
            </w:pPr>
            <w:r w:rsidRPr="00AB20C4">
              <w:rPr>
                <w:color w:val="auto"/>
                <w:sz w:val="20"/>
              </w:rPr>
              <w:br/>
            </w:r>
            <w:bookmarkEnd w:id="6"/>
            <w:r w:rsidR="00EF3BA5" w:rsidRPr="00AB20C4">
              <w:rPr>
                <w:b/>
                <w:color w:val="auto"/>
                <w:sz w:val="20"/>
              </w:rPr>
              <w:t>Deverá prover de um campo para inclusão de no</w:t>
            </w:r>
            <w:r w:rsidR="00966D5F" w:rsidRPr="00AB20C4">
              <w:rPr>
                <w:b/>
                <w:color w:val="auto"/>
                <w:sz w:val="20"/>
              </w:rPr>
              <w:t>vos clientes e empresas</w:t>
            </w:r>
            <w:r w:rsidR="00EF3BA5" w:rsidRPr="00AB20C4">
              <w:rPr>
                <w:b/>
                <w:color w:val="auto"/>
                <w:sz w:val="20"/>
              </w:rPr>
              <w:t>,</w:t>
            </w:r>
            <w:r w:rsidR="00966D5F" w:rsidRPr="00AB20C4">
              <w:rPr>
                <w:b/>
                <w:color w:val="auto"/>
                <w:sz w:val="20"/>
              </w:rPr>
              <w:t xml:space="preserve"> </w:t>
            </w:r>
            <w:r w:rsidR="00A31797" w:rsidRPr="00AB20C4">
              <w:rPr>
                <w:b/>
                <w:color w:val="auto"/>
                <w:sz w:val="20"/>
              </w:rPr>
              <w:t>in</w:t>
            </w:r>
            <w:r w:rsidR="00966D5F" w:rsidRPr="00AB20C4">
              <w:rPr>
                <w:b/>
                <w:color w:val="auto"/>
                <w:sz w:val="20"/>
              </w:rPr>
              <w:t>clusão de valores extras</w:t>
            </w:r>
            <w:r w:rsidR="00EF3BA5" w:rsidRPr="00AB20C4">
              <w:rPr>
                <w:b/>
                <w:color w:val="auto"/>
                <w:sz w:val="20"/>
              </w:rPr>
              <w:t xml:space="preserve">, criado pelos atores do </w:t>
            </w:r>
            <w:r w:rsidR="003825F3" w:rsidRPr="00AB20C4">
              <w:rPr>
                <w:b/>
                <w:color w:val="auto"/>
                <w:sz w:val="20"/>
              </w:rPr>
              <w:t>sistema</w:t>
            </w:r>
          </w:p>
          <w:p w14:paraId="3CE040D6" w14:textId="65FF8637" w:rsidR="00C82528" w:rsidRPr="00AB20C4" w:rsidRDefault="003825F3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color w:val="auto"/>
                <w:sz w:val="20"/>
              </w:rPr>
              <w:t xml:space="preserve">Requisito fornecido pela empresa do </w:t>
            </w:r>
            <w:r w:rsidR="0047593E" w:rsidRPr="00AB20C4">
              <w:rPr>
                <w:b/>
                <w:color w:val="auto"/>
                <w:sz w:val="20"/>
              </w:rPr>
              <w:t>Hotel Gerencial</w:t>
            </w:r>
            <w:r w:rsidR="00966D5F" w:rsidRPr="00AB20C4">
              <w:rPr>
                <w:b/>
                <w:color w:val="auto"/>
                <w:sz w:val="20"/>
              </w:rPr>
              <w:t>.</w:t>
            </w:r>
          </w:p>
        </w:tc>
      </w:tr>
      <w:tr w:rsidR="00A31797" w14:paraId="72D9C0C0" w14:textId="77777777" w:rsidTr="00C82528">
        <w:tc>
          <w:tcPr>
            <w:tcW w:w="1214" w:type="dxa"/>
          </w:tcPr>
          <w:p w14:paraId="60153FD6" w14:textId="5D4850CB" w:rsidR="00A31797" w:rsidRDefault="00A31797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1</w:t>
            </w:r>
          </w:p>
        </w:tc>
        <w:tc>
          <w:tcPr>
            <w:tcW w:w="1442" w:type="dxa"/>
          </w:tcPr>
          <w:p w14:paraId="2A3EEF8D" w14:textId="34103CA1" w:rsidR="00A31797" w:rsidRDefault="00A31797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RF02</w:t>
            </w:r>
          </w:p>
        </w:tc>
        <w:tc>
          <w:tcPr>
            <w:tcW w:w="6524" w:type="dxa"/>
          </w:tcPr>
          <w:p w14:paraId="4A0D2ED8" w14:textId="237DE4CE" w:rsidR="00A31797" w:rsidRPr="00AB20C4" w:rsidRDefault="00A31797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Pr="00AB20C4">
              <w:rPr>
                <w:color w:val="auto"/>
                <w:sz w:val="20"/>
              </w:rPr>
              <w:t xml:space="preserve"> deve ter intergeração a sistemas de notas fiscais com a SEFAZ.</w:t>
            </w:r>
          </w:p>
          <w:p w14:paraId="73FF065D" w14:textId="77777777" w:rsidR="00A31797" w:rsidRPr="00AB20C4" w:rsidRDefault="00A31797" w:rsidP="000E5A25">
            <w:pPr>
              <w:rPr>
                <w:color w:val="auto"/>
                <w:sz w:val="20"/>
              </w:rPr>
            </w:pPr>
          </w:p>
          <w:p w14:paraId="45D4DF0A" w14:textId="1F0EF2D5" w:rsidR="00A31797" w:rsidRPr="00AB20C4" w:rsidRDefault="00A31797" w:rsidP="000E5A25">
            <w:pPr>
              <w:rPr>
                <w:b/>
                <w:bCs/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Deverá prover de um campo onde possa ser alterado o cliente possa adicionar no</w:t>
            </w:r>
            <w:r w:rsidR="00E539C0" w:rsidRPr="00AB20C4">
              <w:rPr>
                <w:b/>
                <w:bCs/>
                <w:color w:val="auto"/>
                <w:sz w:val="20"/>
              </w:rPr>
              <w:t>vo</w:t>
            </w:r>
            <w:r w:rsidRPr="00AB20C4">
              <w:rPr>
                <w:b/>
                <w:bCs/>
                <w:color w:val="auto"/>
                <w:sz w:val="20"/>
              </w:rPr>
              <w:t xml:space="preserve"> cadastro o nome e CPF ou CNPJ para nota fiscal se Gerada para SEFAZ</w:t>
            </w:r>
          </w:p>
          <w:p w14:paraId="4B78C2E6" w14:textId="60D1EDA1" w:rsidR="00A31797" w:rsidRPr="00AB20C4" w:rsidRDefault="00A31797" w:rsidP="000E5A25">
            <w:pPr>
              <w:rPr>
                <w:color w:val="auto"/>
                <w:sz w:val="20"/>
              </w:rPr>
            </w:pPr>
          </w:p>
        </w:tc>
      </w:tr>
      <w:tr w:rsidR="00E539C0" w14:paraId="71780092" w14:textId="77777777" w:rsidTr="00C82528">
        <w:tc>
          <w:tcPr>
            <w:tcW w:w="1214" w:type="dxa"/>
          </w:tcPr>
          <w:p w14:paraId="20191840" w14:textId="3C88F2E2" w:rsidR="00E539C0" w:rsidRDefault="00E539C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 xml:space="preserve">  1</w:t>
            </w:r>
          </w:p>
        </w:tc>
        <w:tc>
          <w:tcPr>
            <w:tcW w:w="1442" w:type="dxa"/>
          </w:tcPr>
          <w:p w14:paraId="7DC40711" w14:textId="659B4F49" w:rsidR="00E539C0" w:rsidRDefault="00E539C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RF03</w:t>
            </w:r>
          </w:p>
        </w:tc>
        <w:tc>
          <w:tcPr>
            <w:tcW w:w="6524" w:type="dxa"/>
          </w:tcPr>
          <w:p w14:paraId="0CA8774B" w14:textId="6CFBE381" w:rsidR="00E539C0" w:rsidRPr="00AB20C4" w:rsidRDefault="00E539C0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Pr="00AB20C4">
              <w:rPr>
                <w:color w:val="auto"/>
                <w:sz w:val="20"/>
              </w:rPr>
              <w:t xml:space="preserve"> Deve haver a possibilidade de especificar o item consumido ou usufruído durante a hospedagem do cliente.</w:t>
            </w:r>
          </w:p>
          <w:p w14:paraId="27809D3C" w14:textId="77777777" w:rsidR="00E539C0" w:rsidRPr="00AB20C4" w:rsidRDefault="00E539C0" w:rsidP="000E5A25">
            <w:pPr>
              <w:rPr>
                <w:color w:val="auto"/>
                <w:sz w:val="20"/>
              </w:rPr>
            </w:pPr>
          </w:p>
          <w:p w14:paraId="45597EA5" w14:textId="03621A65" w:rsidR="00E539C0" w:rsidRPr="00AB20C4" w:rsidRDefault="00E539C0" w:rsidP="000E5A25">
            <w:pPr>
              <w:rPr>
                <w:b/>
                <w:bCs/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Deverá prover de um campo onde possa ser inserido o item com a especificação do produto ou uso utilizado, podendo ser alterando ou excluído da conta do cliente.</w:t>
            </w:r>
          </w:p>
          <w:p w14:paraId="645023BD" w14:textId="35F51EFC" w:rsidR="00E539C0" w:rsidRPr="00AB20C4" w:rsidRDefault="00E539C0" w:rsidP="000E5A25">
            <w:pPr>
              <w:rPr>
                <w:color w:val="auto"/>
                <w:sz w:val="20"/>
              </w:rPr>
            </w:pPr>
            <w:r w:rsidRPr="00AB20C4">
              <w:rPr>
                <w:color w:val="auto"/>
                <w:sz w:val="20"/>
              </w:rPr>
              <w:t xml:space="preserve"> </w:t>
            </w:r>
          </w:p>
        </w:tc>
      </w:tr>
      <w:tr w:rsidR="005C73F4" w14:paraId="52967D4D" w14:textId="77777777" w:rsidTr="00C82528">
        <w:tc>
          <w:tcPr>
            <w:tcW w:w="1214" w:type="dxa"/>
          </w:tcPr>
          <w:p w14:paraId="70D68E2F" w14:textId="7251DF9E" w:rsidR="005C73F4" w:rsidRDefault="005C73F4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2198819" w14:textId="284246B3" w:rsidR="005C73F4" w:rsidRDefault="005C73F4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RF04</w:t>
            </w:r>
          </w:p>
        </w:tc>
        <w:tc>
          <w:tcPr>
            <w:tcW w:w="6524" w:type="dxa"/>
          </w:tcPr>
          <w:p w14:paraId="4134AD81" w14:textId="77777777" w:rsidR="005C73F4" w:rsidRPr="00AB20C4" w:rsidRDefault="005C73F4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Pr="00AB20C4">
              <w:rPr>
                <w:color w:val="auto"/>
                <w:sz w:val="20"/>
              </w:rPr>
              <w:t xml:space="preserve"> Deve haver ícones onde possa ser visualizado a situação do apartamento</w:t>
            </w:r>
          </w:p>
          <w:p w14:paraId="666AEE6E" w14:textId="77777777" w:rsidR="005C73F4" w:rsidRPr="00AB20C4" w:rsidRDefault="005C73F4" w:rsidP="000E5A25">
            <w:pPr>
              <w:rPr>
                <w:color w:val="auto"/>
                <w:sz w:val="20"/>
              </w:rPr>
            </w:pPr>
          </w:p>
          <w:p w14:paraId="58871DFE" w14:textId="6E80C32C" w:rsidR="005C73F4" w:rsidRPr="00AB20C4" w:rsidRDefault="005C73F4" w:rsidP="000E5A25">
            <w:pPr>
              <w:rPr>
                <w:b/>
                <w:bCs/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Deverá ser visível visualmente a situação do apartamento como se está ocupado, livre, sujo ou em manutenção, podendo ter campos para especificar a atual situação.</w:t>
            </w:r>
          </w:p>
        </w:tc>
      </w:tr>
      <w:tr w:rsidR="00E00441" w14:paraId="5820B3FF" w14:textId="77777777" w:rsidTr="00C82528">
        <w:tc>
          <w:tcPr>
            <w:tcW w:w="1214" w:type="dxa"/>
          </w:tcPr>
          <w:p w14:paraId="7C9AA1E7" w14:textId="23DE7FAD" w:rsidR="00E00441" w:rsidRDefault="00A10FCB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5342138D" w14:textId="1E99A864" w:rsidR="00E00441" w:rsidRDefault="00A10FCB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RF05</w:t>
            </w:r>
          </w:p>
        </w:tc>
        <w:tc>
          <w:tcPr>
            <w:tcW w:w="6524" w:type="dxa"/>
          </w:tcPr>
          <w:p w14:paraId="5F006B58" w14:textId="77777777" w:rsidR="00E00441" w:rsidRPr="00AB20C4" w:rsidRDefault="00A10FCB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Pr="00AB20C4">
              <w:rPr>
                <w:color w:val="auto"/>
                <w:sz w:val="20"/>
              </w:rPr>
              <w:t xml:space="preserve"> Deve</w:t>
            </w:r>
            <w:r w:rsidR="0092097B" w:rsidRPr="00AB20C4">
              <w:rPr>
                <w:color w:val="auto"/>
                <w:sz w:val="20"/>
              </w:rPr>
              <w:t xml:space="preserve"> haver </w:t>
            </w:r>
            <w:r w:rsidR="00DB6648" w:rsidRPr="00AB20C4">
              <w:rPr>
                <w:color w:val="auto"/>
                <w:sz w:val="20"/>
              </w:rPr>
              <w:t>usuários com login e senha</w:t>
            </w:r>
            <w:r w:rsidR="008F1BED" w:rsidRPr="00AB20C4">
              <w:rPr>
                <w:color w:val="auto"/>
                <w:sz w:val="20"/>
              </w:rPr>
              <w:t>, que possa ser criado por usuário master</w:t>
            </w:r>
            <w:r w:rsidR="000D1DD1" w:rsidRPr="00AB20C4">
              <w:rPr>
                <w:color w:val="auto"/>
                <w:sz w:val="20"/>
              </w:rPr>
              <w:t>.</w:t>
            </w:r>
          </w:p>
          <w:p w14:paraId="0F329D61" w14:textId="77777777" w:rsidR="000D1DD1" w:rsidRPr="00AB20C4" w:rsidRDefault="000D1DD1" w:rsidP="000E5A25">
            <w:pPr>
              <w:rPr>
                <w:color w:val="auto"/>
                <w:sz w:val="20"/>
              </w:rPr>
            </w:pPr>
          </w:p>
          <w:p w14:paraId="4165F478" w14:textId="4DD0472E" w:rsidR="000D1DD1" w:rsidRPr="00AB20C4" w:rsidRDefault="000D1DD1" w:rsidP="000E5A25">
            <w:pPr>
              <w:rPr>
                <w:b/>
                <w:bCs/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Devera prover de cada usuário ter seu lo</w:t>
            </w:r>
            <w:r w:rsidR="00A305A3" w:rsidRPr="00AB20C4">
              <w:rPr>
                <w:b/>
                <w:bCs/>
                <w:color w:val="auto"/>
                <w:sz w:val="20"/>
              </w:rPr>
              <w:t xml:space="preserve">gin e senha para utilização do sistema, </w:t>
            </w:r>
            <w:r w:rsidR="000B1EC5" w:rsidRPr="00AB20C4">
              <w:rPr>
                <w:b/>
                <w:bCs/>
                <w:color w:val="auto"/>
                <w:sz w:val="20"/>
              </w:rPr>
              <w:t xml:space="preserve">para criação destes usuários haverá um </w:t>
            </w:r>
            <w:r w:rsidR="001B229F" w:rsidRPr="00AB20C4">
              <w:rPr>
                <w:b/>
                <w:bCs/>
                <w:color w:val="auto"/>
                <w:sz w:val="20"/>
              </w:rPr>
              <w:t xml:space="preserve">usuário master que este poderá entrar no sistema e incluir </w:t>
            </w:r>
            <w:r w:rsidR="00716642" w:rsidRPr="00AB20C4">
              <w:rPr>
                <w:b/>
                <w:bCs/>
                <w:color w:val="auto"/>
                <w:sz w:val="20"/>
              </w:rPr>
              <w:t>cada usuário operador do sistema com s</w:t>
            </w:r>
            <w:r w:rsidR="00EA1C9F" w:rsidRPr="00AB20C4">
              <w:rPr>
                <w:b/>
                <w:bCs/>
                <w:color w:val="auto"/>
                <w:sz w:val="20"/>
              </w:rPr>
              <w:t xml:space="preserve">eu devido permissão de </w:t>
            </w:r>
            <w:r w:rsidR="00C3766D" w:rsidRPr="00AB20C4">
              <w:rPr>
                <w:b/>
                <w:bCs/>
                <w:color w:val="auto"/>
                <w:sz w:val="20"/>
              </w:rPr>
              <w:t>utilitários</w:t>
            </w:r>
            <w:r w:rsidR="00EA1C9F" w:rsidRPr="00AB20C4">
              <w:rPr>
                <w:b/>
                <w:bCs/>
                <w:color w:val="auto"/>
                <w:sz w:val="20"/>
              </w:rPr>
              <w:t xml:space="preserve"> do sistema</w:t>
            </w:r>
            <w:r w:rsidR="00C3766D" w:rsidRPr="00AB20C4">
              <w:rPr>
                <w:b/>
                <w:bCs/>
                <w:color w:val="auto"/>
                <w:sz w:val="20"/>
              </w:rPr>
              <w:t xml:space="preserve">, </w:t>
            </w:r>
            <w:r w:rsidR="009C4400" w:rsidRPr="00AB20C4">
              <w:rPr>
                <w:b/>
                <w:bCs/>
                <w:color w:val="auto"/>
                <w:sz w:val="20"/>
              </w:rPr>
              <w:t>individualmente</w:t>
            </w:r>
            <w:r w:rsidR="00C3766D" w:rsidRPr="00AB20C4">
              <w:rPr>
                <w:b/>
                <w:bCs/>
                <w:color w:val="auto"/>
                <w:sz w:val="20"/>
              </w:rPr>
              <w:t>.</w:t>
            </w:r>
          </w:p>
          <w:p w14:paraId="28F4F326" w14:textId="1837C3D4" w:rsidR="00C3766D" w:rsidRPr="00AB20C4" w:rsidRDefault="00C3766D" w:rsidP="000E5A25">
            <w:pPr>
              <w:rPr>
                <w:b/>
                <w:bCs/>
                <w:color w:val="auto"/>
                <w:sz w:val="20"/>
              </w:rPr>
            </w:pPr>
          </w:p>
        </w:tc>
      </w:tr>
      <w:tr w:rsidR="009C4400" w14:paraId="50B65F93" w14:textId="77777777" w:rsidTr="00C82528">
        <w:tc>
          <w:tcPr>
            <w:tcW w:w="1214" w:type="dxa"/>
          </w:tcPr>
          <w:p w14:paraId="34A5E398" w14:textId="7F7D5FBE" w:rsidR="009C4400" w:rsidRDefault="009C440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5B19197B" w14:textId="6EA270F4" w:rsidR="009C4400" w:rsidRDefault="009C440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RF06</w:t>
            </w:r>
          </w:p>
        </w:tc>
        <w:tc>
          <w:tcPr>
            <w:tcW w:w="6524" w:type="dxa"/>
          </w:tcPr>
          <w:p w14:paraId="09F1E7E2" w14:textId="77777777" w:rsidR="009C4400" w:rsidRPr="00AB20C4" w:rsidRDefault="009C4400" w:rsidP="000E5A25">
            <w:pPr>
              <w:rPr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Pr="00AB20C4">
              <w:rPr>
                <w:color w:val="auto"/>
                <w:sz w:val="20"/>
              </w:rPr>
              <w:t xml:space="preserve"> </w:t>
            </w:r>
            <w:r w:rsidR="00EE566C" w:rsidRPr="00AB20C4">
              <w:rPr>
                <w:color w:val="auto"/>
                <w:sz w:val="20"/>
              </w:rPr>
              <w:t>Deve haver a possibilidade do usuário Master</w:t>
            </w:r>
            <w:r w:rsidR="00843068" w:rsidRPr="00AB20C4">
              <w:rPr>
                <w:color w:val="auto"/>
                <w:sz w:val="20"/>
              </w:rPr>
              <w:t>, poder retira relatórios da movimentação o sistema.</w:t>
            </w:r>
          </w:p>
          <w:p w14:paraId="263D9239" w14:textId="77777777" w:rsidR="00843068" w:rsidRPr="00AB20C4" w:rsidRDefault="00843068" w:rsidP="000E5A25">
            <w:pPr>
              <w:rPr>
                <w:color w:val="auto"/>
                <w:sz w:val="20"/>
              </w:rPr>
            </w:pPr>
          </w:p>
          <w:p w14:paraId="6CF366A9" w14:textId="3DAAA1E3" w:rsidR="00843068" w:rsidRPr="00AB20C4" w:rsidRDefault="00683775" w:rsidP="000E5A25">
            <w:pPr>
              <w:rPr>
                <w:b/>
                <w:bCs/>
                <w:color w:val="auto"/>
                <w:sz w:val="20"/>
              </w:rPr>
            </w:pPr>
            <w:r w:rsidRPr="00AB20C4">
              <w:rPr>
                <w:b/>
                <w:bCs/>
                <w:color w:val="auto"/>
                <w:sz w:val="20"/>
              </w:rPr>
              <w:t xml:space="preserve">Deverá ter a possibilidade do usuário Master </w:t>
            </w:r>
            <w:r w:rsidR="002F5CEC" w:rsidRPr="00AB20C4">
              <w:rPr>
                <w:b/>
                <w:bCs/>
                <w:color w:val="auto"/>
                <w:sz w:val="20"/>
              </w:rPr>
              <w:t>poder retirar relatórios de movimentação do sistema como estornos</w:t>
            </w:r>
            <w:r w:rsidR="0036361A" w:rsidRPr="00AB20C4">
              <w:rPr>
                <w:b/>
                <w:bCs/>
                <w:color w:val="auto"/>
                <w:sz w:val="20"/>
              </w:rPr>
              <w:t xml:space="preserve">, mudança de cliente, movimentação de caixa, </w:t>
            </w:r>
            <w:r w:rsidR="00C80408" w:rsidRPr="00AB20C4">
              <w:rPr>
                <w:b/>
                <w:bCs/>
                <w:color w:val="auto"/>
                <w:sz w:val="20"/>
              </w:rPr>
              <w:t xml:space="preserve">formas de pagamento </w:t>
            </w:r>
            <w:r w:rsidR="00467330" w:rsidRPr="00AB20C4">
              <w:rPr>
                <w:b/>
                <w:bCs/>
                <w:color w:val="auto"/>
                <w:sz w:val="20"/>
              </w:rPr>
              <w:t>transferência de contas</w:t>
            </w:r>
            <w:r w:rsidR="000029D3" w:rsidRPr="00AB20C4">
              <w:rPr>
                <w:b/>
                <w:bCs/>
                <w:color w:val="auto"/>
                <w:sz w:val="20"/>
              </w:rPr>
              <w:t xml:space="preserve"> e lançamentos de produtos</w:t>
            </w:r>
            <w:r w:rsidR="00511571" w:rsidRPr="00AB20C4">
              <w:rPr>
                <w:b/>
                <w:bCs/>
                <w:color w:val="auto"/>
                <w:sz w:val="20"/>
              </w:rPr>
              <w:t xml:space="preserve">, sendo assim o usuário Master podendo identificar </w:t>
            </w:r>
            <w:r w:rsidR="008E51CB" w:rsidRPr="00AB20C4">
              <w:rPr>
                <w:b/>
                <w:bCs/>
                <w:color w:val="auto"/>
                <w:sz w:val="20"/>
              </w:rPr>
              <w:t>qual usuário fez devidas modificações</w:t>
            </w:r>
            <w:r w:rsidR="00C2549B" w:rsidRPr="00AB20C4">
              <w:rPr>
                <w:b/>
                <w:bCs/>
                <w:color w:val="auto"/>
                <w:sz w:val="20"/>
              </w:rPr>
              <w:t>.</w:t>
            </w:r>
          </w:p>
        </w:tc>
      </w:tr>
      <w:tr w:rsidR="00AE7F12" w14:paraId="5920AB98" w14:textId="77777777" w:rsidTr="00C82528">
        <w:tc>
          <w:tcPr>
            <w:tcW w:w="1214" w:type="dxa"/>
          </w:tcPr>
          <w:p w14:paraId="7761C8C3" w14:textId="5563C394" w:rsidR="00AE7F12" w:rsidRDefault="00AE7F12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D5FD354" w14:textId="633740F8" w:rsidR="00AE7F12" w:rsidRDefault="00AE7F12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RF07</w:t>
            </w:r>
          </w:p>
        </w:tc>
        <w:tc>
          <w:tcPr>
            <w:tcW w:w="6524" w:type="dxa"/>
          </w:tcPr>
          <w:p w14:paraId="718AE5EA" w14:textId="767423F8" w:rsidR="00AE7F12" w:rsidRPr="00AB20C4" w:rsidRDefault="006B51CE" w:rsidP="00AE7F12">
            <w:pPr>
              <w:rPr>
                <w:color w:val="auto"/>
                <w:sz w:val="20"/>
                <w:bdr w:val="single" w:sz="2" w:space="0" w:color="D9D9E3" w:frame="1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</w:rPr>
              <w:t>Gerenciador Hoteleiro:</w:t>
            </w:r>
            <w:r w:rsidR="00AB20C4">
              <w:rPr>
                <w:b/>
                <w:bCs/>
                <w:color w:val="auto"/>
                <w:sz w:val="20"/>
              </w:rPr>
              <w:t xml:space="preserve"> </w:t>
            </w:r>
            <w:r w:rsidR="00552111" w:rsidRPr="00AB20C4">
              <w:rPr>
                <w:color w:val="auto"/>
                <w:sz w:val="20"/>
              </w:rPr>
              <w:t xml:space="preserve">Deverá haver </w:t>
            </w:r>
            <w:r w:rsidR="001C754B" w:rsidRPr="00AB20C4">
              <w:rPr>
                <w:color w:val="auto"/>
                <w:sz w:val="20"/>
              </w:rPr>
              <w:t xml:space="preserve">as opções de </w:t>
            </w:r>
            <w:r w:rsidR="00AE7F12" w:rsidRPr="00AB20C4">
              <w:rPr>
                <w:color w:val="auto"/>
                <w:sz w:val="20"/>
                <w:bdr w:val="single" w:sz="2" w:space="0" w:color="D9D9E3" w:frame="1"/>
                <w:lang w:eastAsia="pt-BR"/>
              </w:rPr>
              <w:t>Reservas e Check-in</w:t>
            </w:r>
            <w:r w:rsidR="00B4329B" w:rsidRPr="00AB20C4">
              <w:rPr>
                <w:color w:val="auto"/>
                <w:sz w:val="20"/>
                <w:bdr w:val="single" w:sz="2" w:space="0" w:color="D9D9E3" w:frame="1"/>
                <w:lang w:eastAsia="pt-BR"/>
              </w:rPr>
              <w:t xml:space="preserve"> e </w:t>
            </w:r>
            <w:proofErr w:type="spellStart"/>
            <w:r w:rsidR="00AE7F12" w:rsidRPr="00AB20C4">
              <w:rPr>
                <w:color w:val="auto"/>
                <w:sz w:val="20"/>
                <w:bdr w:val="single" w:sz="2" w:space="0" w:color="D9D9E3" w:frame="1"/>
                <w:lang w:eastAsia="pt-BR"/>
              </w:rPr>
              <w:t>Check-out</w:t>
            </w:r>
            <w:proofErr w:type="spellEnd"/>
            <w:r w:rsidR="00552111" w:rsidRPr="00AB20C4">
              <w:rPr>
                <w:color w:val="auto"/>
                <w:sz w:val="20"/>
                <w:bdr w:val="single" w:sz="2" w:space="0" w:color="D9D9E3" w:frame="1"/>
                <w:lang w:eastAsia="pt-BR"/>
              </w:rPr>
              <w:t>.</w:t>
            </w:r>
          </w:p>
          <w:p w14:paraId="73CE7918" w14:textId="77777777" w:rsidR="00B4329B" w:rsidRPr="00AB20C4" w:rsidRDefault="00B4329B" w:rsidP="00AE7F12">
            <w:pPr>
              <w:rPr>
                <w:color w:val="auto"/>
                <w:sz w:val="20"/>
                <w:lang w:eastAsia="pt-BR"/>
              </w:rPr>
            </w:pPr>
          </w:p>
          <w:p w14:paraId="78A329A1" w14:textId="736B7CB6" w:rsidR="00AE7F12" w:rsidRPr="00AB20C4" w:rsidRDefault="001C754B" w:rsidP="00AE7F12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Deverá </w:t>
            </w:r>
            <w:r w:rsidR="00871232" w:rsidRPr="00AB20C4">
              <w:rPr>
                <w:b/>
                <w:bCs/>
                <w:color w:val="auto"/>
                <w:sz w:val="20"/>
                <w:lang w:eastAsia="pt-BR"/>
              </w:rPr>
              <w:t xml:space="preserve">ter a </w:t>
            </w:r>
            <w:r w:rsidR="00AE7F12" w:rsidRPr="00AB20C4">
              <w:rPr>
                <w:b/>
                <w:bCs/>
                <w:color w:val="auto"/>
                <w:sz w:val="20"/>
                <w:lang w:eastAsia="pt-BR"/>
              </w:rPr>
              <w:t>Capacidade de realizar e gerenciar reservas online e offline.</w:t>
            </w:r>
          </w:p>
          <w:p w14:paraId="26810DC9" w14:textId="77777777" w:rsidR="00AE7F12" w:rsidRPr="00AB20C4" w:rsidRDefault="00AE7F12" w:rsidP="00AE7F12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Sistema eficiente de check-in e </w:t>
            </w:r>
            <w:proofErr w:type="spellStart"/>
            <w:r w:rsidRPr="00AB20C4">
              <w:rPr>
                <w:b/>
                <w:bCs/>
                <w:color w:val="auto"/>
                <w:sz w:val="20"/>
                <w:lang w:eastAsia="pt-BR"/>
              </w:rPr>
              <w:t>check-out</w:t>
            </w:r>
            <w:proofErr w:type="spellEnd"/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 para agilizar o processo de entrada e saída dos hóspedes.</w:t>
            </w:r>
          </w:p>
          <w:p w14:paraId="603B2C55" w14:textId="77777777" w:rsidR="00AE7F12" w:rsidRPr="00AB20C4" w:rsidRDefault="00AE7F12" w:rsidP="000E5A25">
            <w:pPr>
              <w:rPr>
                <w:color w:val="auto"/>
                <w:sz w:val="20"/>
              </w:rPr>
            </w:pPr>
          </w:p>
        </w:tc>
      </w:tr>
      <w:tr w:rsidR="00F303FD" w14:paraId="36932A7A" w14:textId="77777777" w:rsidTr="00C82528">
        <w:tc>
          <w:tcPr>
            <w:tcW w:w="1214" w:type="dxa"/>
          </w:tcPr>
          <w:p w14:paraId="341CC6E2" w14:textId="3A2B3461" w:rsidR="00F303FD" w:rsidRDefault="00C74A6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1442" w:type="dxa"/>
          </w:tcPr>
          <w:p w14:paraId="4F06AC89" w14:textId="41949A69" w:rsidR="00F303FD" w:rsidRDefault="00F303FD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RF08</w:t>
            </w:r>
          </w:p>
        </w:tc>
        <w:tc>
          <w:tcPr>
            <w:tcW w:w="6524" w:type="dxa"/>
          </w:tcPr>
          <w:p w14:paraId="6078EBEC" w14:textId="0EFC94B1" w:rsidR="00F303FD" w:rsidRPr="00AB20C4" w:rsidRDefault="004B28E8" w:rsidP="00F303FD">
            <w:pPr>
              <w:rPr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="00491467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Deverá ter </w:t>
            </w:r>
            <w:r w:rsidR="00885D15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um </w:t>
            </w:r>
            <w:r w:rsidR="00F303FD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Sistema de Reservas Online</w:t>
            </w:r>
            <w:r w:rsidR="00491467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4FEC5222" w14:textId="77777777" w:rsidR="00491467" w:rsidRPr="00AB20C4" w:rsidRDefault="00491467" w:rsidP="00F303FD">
            <w:pPr>
              <w:rPr>
                <w:color w:val="auto"/>
                <w:sz w:val="20"/>
                <w:szCs w:val="16"/>
                <w:lang w:eastAsia="pt-BR"/>
              </w:rPr>
            </w:pPr>
          </w:p>
          <w:p w14:paraId="19FFB705" w14:textId="64F62605" w:rsidR="00F303FD" w:rsidRPr="00AB20C4" w:rsidRDefault="009A7219" w:rsidP="00F303FD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 xml:space="preserve">A </w:t>
            </w:r>
            <w:r w:rsidR="00F303FD"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 xml:space="preserve">Plataforma </w:t>
            </w: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 xml:space="preserve">deverá </w:t>
            </w:r>
            <w:r w:rsidR="00F303FD"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permite aos hóspedes realizar reservas pela internet.</w:t>
            </w:r>
          </w:p>
          <w:p w14:paraId="021CFF15" w14:textId="77777777" w:rsidR="00F303FD" w:rsidRPr="00AB20C4" w:rsidRDefault="00F303FD" w:rsidP="00F303FD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Sincronização automática com o sistema central de reservas.</w:t>
            </w:r>
          </w:p>
          <w:p w14:paraId="4E15D4D7" w14:textId="77777777" w:rsidR="00F303FD" w:rsidRPr="00AB20C4" w:rsidRDefault="00F303FD" w:rsidP="00AE7F12">
            <w:pPr>
              <w:rPr>
                <w:color w:val="auto"/>
                <w:sz w:val="20"/>
              </w:rPr>
            </w:pPr>
          </w:p>
        </w:tc>
      </w:tr>
      <w:tr w:rsidR="003C768A" w14:paraId="7757E037" w14:textId="77777777" w:rsidTr="00C82528">
        <w:tc>
          <w:tcPr>
            <w:tcW w:w="1214" w:type="dxa"/>
          </w:tcPr>
          <w:p w14:paraId="51403DD1" w14:textId="01419472" w:rsidR="003C768A" w:rsidRDefault="003C768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28905524" w14:textId="22643CFB" w:rsidR="003C768A" w:rsidRDefault="003C768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RF0</w:t>
            </w:r>
            <w:r w:rsidR="001C1BBC">
              <w:rPr>
                <w:b/>
                <w:color w:val="FF0000"/>
                <w:sz w:val="20"/>
              </w:rPr>
              <w:t>9</w:t>
            </w:r>
          </w:p>
        </w:tc>
        <w:tc>
          <w:tcPr>
            <w:tcW w:w="6524" w:type="dxa"/>
          </w:tcPr>
          <w:p w14:paraId="7C2DD649" w14:textId="67348325" w:rsidR="001C1BBC" w:rsidRPr="00AB20C4" w:rsidRDefault="001C1BBC" w:rsidP="001C1BBC">
            <w:pPr>
              <w:rPr>
                <w:color w:val="auto"/>
                <w:sz w:val="20"/>
                <w:szCs w:val="16"/>
                <w:bdr w:val="single" w:sz="2" w:space="0" w:color="D9D9E3" w:frame="1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</w:t>
            </w:r>
            <w:r w:rsidR="008E1E3F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Sobre o 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Sistema de Pagamento</w:t>
            </w:r>
            <w:r w:rsidR="008E1E3F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.</w:t>
            </w:r>
          </w:p>
          <w:p w14:paraId="3606A435" w14:textId="77777777" w:rsidR="008E1E3F" w:rsidRPr="00AB20C4" w:rsidRDefault="008E1E3F" w:rsidP="001C1BBC">
            <w:pPr>
              <w:rPr>
                <w:color w:val="auto"/>
                <w:sz w:val="20"/>
                <w:szCs w:val="16"/>
              </w:rPr>
            </w:pPr>
          </w:p>
          <w:p w14:paraId="0582AD01" w14:textId="05AE500C" w:rsidR="001C1BBC" w:rsidRPr="00AB20C4" w:rsidRDefault="008E1E3F" w:rsidP="001C1BBC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Deverá </w:t>
            </w:r>
            <w:r w:rsidR="001C1BBC" w:rsidRPr="00AB20C4">
              <w:rPr>
                <w:b/>
                <w:bCs/>
                <w:color w:val="auto"/>
                <w:sz w:val="20"/>
                <w:lang w:eastAsia="pt-BR"/>
              </w:rPr>
              <w:t>Integração com diferentes métodos de pagamento, como cartões de crédito, débito e outros serviços de pagamento online.</w:t>
            </w:r>
          </w:p>
          <w:p w14:paraId="0133A3DC" w14:textId="77777777" w:rsidR="001C1BBC" w:rsidRPr="00AB20C4" w:rsidRDefault="001C1BBC" w:rsidP="001C1BBC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Segurança robusta para proteger as transações financeiras.</w:t>
            </w:r>
          </w:p>
          <w:p w14:paraId="441F143A" w14:textId="3521CDA5" w:rsidR="003C768A" w:rsidRPr="00AB20C4" w:rsidRDefault="003C768A" w:rsidP="00F303FD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9D7C28" w14:paraId="0B768AF9" w14:textId="77777777" w:rsidTr="00C82528">
        <w:tc>
          <w:tcPr>
            <w:tcW w:w="1214" w:type="dxa"/>
          </w:tcPr>
          <w:p w14:paraId="34CCDFC2" w14:textId="5DBE1CB7" w:rsidR="009D7C28" w:rsidRDefault="009D7C28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32B0E820" w14:textId="17ECF56F" w:rsidR="009D7C28" w:rsidRDefault="009D7C28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RF10</w:t>
            </w:r>
          </w:p>
        </w:tc>
        <w:tc>
          <w:tcPr>
            <w:tcW w:w="6524" w:type="dxa"/>
          </w:tcPr>
          <w:p w14:paraId="5E345F12" w14:textId="49AA8035" w:rsidR="003A31E7" w:rsidRPr="00AB20C4" w:rsidRDefault="003A31E7" w:rsidP="003A31E7">
            <w:pPr>
              <w:rPr>
                <w:color w:val="auto"/>
                <w:sz w:val="20"/>
                <w:szCs w:val="16"/>
                <w:bdr w:val="single" w:sz="2" w:space="0" w:color="D9D9E3" w:frame="1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</w:t>
            </w:r>
            <w:r w:rsidR="00E33FF9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Tarifas e Faturamento deverão</w:t>
            </w:r>
            <w:r w:rsidR="00436B31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 xml:space="preserve"> ter um campo em destaque</w:t>
            </w:r>
            <w:r w:rsidR="002A64DD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.</w:t>
            </w:r>
          </w:p>
          <w:p w14:paraId="1DA8EC1A" w14:textId="77777777" w:rsidR="002A64DD" w:rsidRPr="00AB20C4" w:rsidRDefault="002A64DD" w:rsidP="003A31E7">
            <w:pPr>
              <w:rPr>
                <w:color w:val="auto"/>
                <w:sz w:val="20"/>
                <w:szCs w:val="16"/>
              </w:rPr>
            </w:pPr>
          </w:p>
          <w:p w14:paraId="1A300F02" w14:textId="005E353D" w:rsidR="003A31E7" w:rsidRPr="00AB20C4" w:rsidRDefault="002A64DD" w:rsidP="003A31E7">
            <w:pPr>
              <w:rPr>
                <w:color w:val="auto"/>
                <w:szCs w:val="24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Deverá apresentar f</w:t>
            </w:r>
            <w:r w:rsidR="003A31E7" w:rsidRPr="00AB20C4">
              <w:rPr>
                <w:b/>
                <w:bCs/>
                <w:color w:val="auto"/>
                <w:sz w:val="20"/>
                <w:lang w:eastAsia="pt-BR"/>
              </w:rPr>
              <w:t>lexibilidade para definir e ajustar tarifas de quartos com base em diferentes critérios</w:t>
            </w:r>
            <w:r w:rsidR="003A31E7" w:rsidRPr="00AB20C4">
              <w:rPr>
                <w:color w:val="auto"/>
                <w:szCs w:val="24"/>
                <w:lang w:eastAsia="pt-BR"/>
              </w:rPr>
              <w:t>.</w:t>
            </w:r>
          </w:p>
          <w:p w14:paraId="40BC6E8F" w14:textId="77777777" w:rsidR="003A31E7" w:rsidRPr="00AB20C4" w:rsidRDefault="003A31E7" w:rsidP="003A31E7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lastRenderedPageBreak/>
              <w:t>Emissão de faturas precisas e detalhadas, incluindo taxas adicionais e impostos.</w:t>
            </w:r>
          </w:p>
          <w:p w14:paraId="47C5D483" w14:textId="17EA2B95" w:rsidR="009D7C28" w:rsidRPr="00AB20C4" w:rsidRDefault="009D7C28" w:rsidP="001C1BBC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01485C" w14:paraId="1AF6B066" w14:textId="77777777" w:rsidTr="00C82528">
        <w:tc>
          <w:tcPr>
            <w:tcW w:w="1214" w:type="dxa"/>
          </w:tcPr>
          <w:p w14:paraId="5C15CBCA" w14:textId="04D9F646" w:rsidR="0001485C" w:rsidRDefault="0001485C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lastRenderedPageBreak/>
              <w:t>1</w:t>
            </w:r>
          </w:p>
        </w:tc>
        <w:tc>
          <w:tcPr>
            <w:tcW w:w="1442" w:type="dxa"/>
          </w:tcPr>
          <w:p w14:paraId="4B37E27E" w14:textId="37167FB3" w:rsidR="0001485C" w:rsidRDefault="0001485C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RF11</w:t>
            </w:r>
          </w:p>
        </w:tc>
        <w:tc>
          <w:tcPr>
            <w:tcW w:w="6524" w:type="dxa"/>
          </w:tcPr>
          <w:p w14:paraId="79FDAF4D" w14:textId="788A23CD" w:rsidR="004B6376" w:rsidRPr="00AB20C4" w:rsidRDefault="00140E8D" w:rsidP="004B6376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Deverá também </w:t>
            </w:r>
            <w:r w:rsidR="00A27C0C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conter um </w:t>
            </w:r>
            <w:r w:rsidR="004B6376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Controle de Inventário</w:t>
            </w:r>
            <w:r w:rsidR="00A27C0C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35CA4467" w14:textId="77777777" w:rsidR="00A27C0C" w:rsidRPr="00AB20C4" w:rsidRDefault="00A27C0C" w:rsidP="004B6376">
            <w:pPr>
              <w:rPr>
                <w:color w:val="auto"/>
                <w:sz w:val="20"/>
                <w:szCs w:val="16"/>
                <w:lang w:eastAsia="pt-BR"/>
              </w:rPr>
            </w:pPr>
          </w:p>
          <w:p w14:paraId="143B23B2" w14:textId="4E594212" w:rsidR="004B6376" w:rsidRPr="00AB20C4" w:rsidRDefault="00E33624" w:rsidP="004B6376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 xml:space="preserve">Deverá ser um </w:t>
            </w:r>
            <w:r w:rsidR="00A27C0C"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g</w:t>
            </w:r>
            <w:r w:rsidR="004B6376"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erenciamento eficaz de quartos, suítes e outros tipos de acomodações.</w:t>
            </w:r>
          </w:p>
          <w:p w14:paraId="3BD52DEB" w14:textId="77777777" w:rsidR="004B6376" w:rsidRPr="00AB20C4" w:rsidRDefault="004B6376" w:rsidP="004B6376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Acompanhamento do status de ocupação e disponibilidade em tempo real.</w:t>
            </w:r>
          </w:p>
          <w:p w14:paraId="39F8DB02" w14:textId="77777777" w:rsidR="0001485C" w:rsidRPr="00AB20C4" w:rsidRDefault="0001485C" w:rsidP="003A31E7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B026D2" w14:paraId="16096416" w14:textId="77777777" w:rsidTr="00C82528">
        <w:tc>
          <w:tcPr>
            <w:tcW w:w="1214" w:type="dxa"/>
          </w:tcPr>
          <w:p w14:paraId="48DB9C45" w14:textId="01515B90" w:rsidR="00B026D2" w:rsidRDefault="00B026D2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2C06E885" w14:textId="24E2D3AB" w:rsidR="00B026D2" w:rsidRDefault="00B026D2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RF12</w:t>
            </w:r>
          </w:p>
        </w:tc>
        <w:tc>
          <w:tcPr>
            <w:tcW w:w="6524" w:type="dxa"/>
          </w:tcPr>
          <w:p w14:paraId="09225866" w14:textId="1752DA84" w:rsidR="00B9495F" w:rsidRPr="00AB20C4" w:rsidRDefault="00870DE6" w:rsidP="00B9495F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Gerenciador </w:t>
            </w:r>
            <w:r w:rsidR="005567A4"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Hoteleiro:</w:t>
            </w:r>
            <w:r w:rsidR="005567A4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Deverá conter uma </w:t>
            </w:r>
            <w:r w:rsidR="00B9495F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Gestão de Hóspedes</w:t>
            </w:r>
            <w:r w:rsidR="005567A4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.</w:t>
            </w:r>
          </w:p>
          <w:p w14:paraId="6AE012F9" w14:textId="77777777" w:rsidR="005567A4" w:rsidRPr="00AB20C4" w:rsidRDefault="005567A4" w:rsidP="00B9495F">
            <w:pPr>
              <w:rPr>
                <w:color w:val="auto"/>
                <w:sz w:val="20"/>
                <w:szCs w:val="16"/>
                <w:lang w:eastAsia="pt-BR"/>
              </w:rPr>
            </w:pPr>
          </w:p>
          <w:p w14:paraId="05A60911" w14:textId="6977903F" w:rsidR="00B9495F" w:rsidRPr="00AB20C4" w:rsidRDefault="00F5688B" w:rsidP="00B9495F">
            <w:pPr>
              <w:rPr>
                <w:b/>
                <w:bCs/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Deverá conter um local onde o p</w:t>
            </w:r>
            <w:r w:rsidR="00B9495F"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erfil de hóspede que armazena informações relevantes para proporcionar uma experiência personalizada.</w:t>
            </w:r>
          </w:p>
          <w:p w14:paraId="4DB673A4" w14:textId="77777777" w:rsidR="00B9495F" w:rsidRPr="00AB20C4" w:rsidRDefault="00B9495F" w:rsidP="00B9495F">
            <w:pPr>
              <w:rPr>
                <w:color w:val="auto"/>
                <w:sz w:val="20"/>
                <w:szCs w:val="16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lang w:eastAsia="pt-BR"/>
              </w:rPr>
              <w:t>Histórico de estadias e preferências dos hóspedes para melhor atendimento</w:t>
            </w:r>
            <w:r w:rsidRPr="00AB20C4">
              <w:rPr>
                <w:color w:val="auto"/>
                <w:sz w:val="20"/>
                <w:szCs w:val="16"/>
                <w:lang w:eastAsia="pt-BR"/>
              </w:rPr>
              <w:t>.</w:t>
            </w:r>
          </w:p>
          <w:p w14:paraId="20130DE9" w14:textId="77777777" w:rsidR="00B026D2" w:rsidRPr="00AB20C4" w:rsidRDefault="00B026D2" w:rsidP="004B6376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F134AA" w14:paraId="30526221" w14:textId="77777777" w:rsidTr="00C82528">
        <w:tc>
          <w:tcPr>
            <w:tcW w:w="1214" w:type="dxa"/>
          </w:tcPr>
          <w:p w14:paraId="110A103E" w14:textId="638B51E5" w:rsidR="00F134AA" w:rsidRDefault="00F134A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4A1DD3FE" w14:textId="0C534AF6" w:rsidR="00F134AA" w:rsidRDefault="00F134A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RF13</w:t>
            </w:r>
          </w:p>
        </w:tc>
        <w:tc>
          <w:tcPr>
            <w:tcW w:w="6524" w:type="dxa"/>
          </w:tcPr>
          <w:p w14:paraId="37948568" w14:textId="2369EBF7" w:rsidR="00911D9C" w:rsidRPr="00AB20C4" w:rsidRDefault="00911D9C" w:rsidP="00911D9C">
            <w:pPr>
              <w:rPr>
                <w:color w:val="auto"/>
                <w:sz w:val="20"/>
                <w:szCs w:val="16"/>
                <w:bdr w:val="single" w:sz="2" w:space="0" w:color="D9D9E3" w:frame="1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</w:t>
            </w:r>
            <w:r w:rsidR="00D370CF"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re</w:t>
            </w: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nciador Hoteleiro: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</w:t>
            </w:r>
            <w:r w:rsidR="00D370CF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Sobre a 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Segurança e Privacidade</w:t>
            </w:r>
            <w:r w:rsidR="00D370CF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.</w:t>
            </w:r>
          </w:p>
          <w:p w14:paraId="5F5F7CEE" w14:textId="77777777" w:rsidR="00D370CF" w:rsidRPr="00AB20C4" w:rsidRDefault="00D370CF" w:rsidP="00911D9C">
            <w:pPr>
              <w:rPr>
                <w:color w:val="auto"/>
                <w:sz w:val="20"/>
                <w:szCs w:val="16"/>
              </w:rPr>
            </w:pPr>
          </w:p>
          <w:p w14:paraId="57CEABF0" w14:textId="38748BDE" w:rsidR="00911D9C" w:rsidRPr="00AB20C4" w:rsidRDefault="00843010" w:rsidP="00911D9C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Deverá ter </w:t>
            </w:r>
            <w:r w:rsidR="00911D9C" w:rsidRPr="00AB20C4">
              <w:rPr>
                <w:b/>
                <w:bCs/>
                <w:color w:val="auto"/>
                <w:sz w:val="20"/>
                <w:lang w:eastAsia="pt-BR"/>
              </w:rPr>
              <w:t>Implementação de medidas de segurança robustas para proteger dados sensíveis dos hóspedes.</w:t>
            </w:r>
          </w:p>
          <w:p w14:paraId="2EA70921" w14:textId="77777777" w:rsidR="00911D9C" w:rsidRPr="00AB20C4" w:rsidRDefault="00911D9C" w:rsidP="00911D9C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Conformidade com regulamentações de privacidade e segurança de dados.</w:t>
            </w:r>
          </w:p>
          <w:p w14:paraId="755A9D53" w14:textId="591602E4" w:rsidR="00F134AA" w:rsidRPr="00AB20C4" w:rsidRDefault="00F134AA" w:rsidP="00B9495F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BE0800" w14:paraId="00A88481" w14:textId="77777777" w:rsidTr="00C82528">
        <w:tc>
          <w:tcPr>
            <w:tcW w:w="1214" w:type="dxa"/>
          </w:tcPr>
          <w:p w14:paraId="01D7BA60" w14:textId="5BEFFF2F" w:rsidR="00BE0800" w:rsidRDefault="00BE0800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4C15B4B7" w14:textId="2DC1D538" w:rsidR="00BE0800" w:rsidRDefault="00BE080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R14</w:t>
            </w:r>
          </w:p>
        </w:tc>
        <w:tc>
          <w:tcPr>
            <w:tcW w:w="6524" w:type="dxa"/>
          </w:tcPr>
          <w:p w14:paraId="38F54DBC" w14:textId="3A67FFFB" w:rsidR="00D33352" w:rsidRPr="00AB20C4" w:rsidRDefault="00D33352" w:rsidP="00D33352">
            <w:pPr>
              <w:rPr>
                <w:color w:val="auto"/>
                <w:sz w:val="20"/>
                <w:szCs w:val="16"/>
                <w:bdr w:val="single" w:sz="2" w:space="0" w:color="D9D9E3" w:frame="1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 Deverá conter </w:t>
            </w:r>
            <w:r w:rsidR="00D6077D" w:rsidRPr="00AB20C4"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 xml:space="preserve">uma 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Gestão de Estoque e Suprimentos.</w:t>
            </w:r>
          </w:p>
          <w:p w14:paraId="0A07BD89" w14:textId="77777777" w:rsidR="00D33352" w:rsidRPr="00AB20C4" w:rsidRDefault="00D33352" w:rsidP="00D33352">
            <w:pPr>
              <w:rPr>
                <w:color w:val="auto"/>
                <w:sz w:val="20"/>
                <w:szCs w:val="16"/>
              </w:rPr>
            </w:pPr>
          </w:p>
          <w:p w14:paraId="35B3F2D9" w14:textId="2159771E" w:rsidR="00D33352" w:rsidRPr="00AB20C4" w:rsidRDefault="00D6077D" w:rsidP="00D33352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 xml:space="preserve">Deverá conter </w:t>
            </w:r>
            <w:r w:rsidR="00FE4F00" w:rsidRPr="00AB20C4">
              <w:rPr>
                <w:b/>
                <w:bCs/>
                <w:color w:val="auto"/>
                <w:sz w:val="20"/>
                <w:lang w:eastAsia="pt-BR"/>
              </w:rPr>
              <w:t>um campo para o c</w:t>
            </w:r>
            <w:r w:rsidR="00D33352" w:rsidRPr="00AB20C4">
              <w:rPr>
                <w:b/>
                <w:bCs/>
                <w:color w:val="auto"/>
                <w:sz w:val="20"/>
                <w:lang w:eastAsia="pt-BR"/>
              </w:rPr>
              <w:t>ontrole de estoque para gerenciar produtos de consumo, como amenidades e alimentos.</w:t>
            </w:r>
          </w:p>
          <w:p w14:paraId="53784898" w14:textId="77777777" w:rsidR="00D33352" w:rsidRPr="00AB20C4" w:rsidRDefault="00D33352" w:rsidP="00D33352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Sistema de reabastecimento automático quando os níveis de estoque atingem um ponto mínimo</w:t>
            </w:r>
          </w:p>
          <w:p w14:paraId="77C2A107" w14:textId="4885E049" w:rsidR="00BE0800" w:rsidRPr="00AB20C4" w:rsidRDefault="00BE0800" w:rsidP="00911D9C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D463CA" w14:paraId="7C82AC38" w14:textId="77777777" w:rsidTr="00C82528">
        <w:tc>
          <w:tcPr>
            <w:tcW w:w="1214" w:type="dxa"/>
          </w:tcPr>
          <w:p w14:paraId="053581CA" w14:textId="3C15CC64" w:rsidR="00D463CA" w:rsidRDefault="00D463CA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1442" w:type="dxa"/>
          </w:tcPr>
          <w:p w14:paraId="70C0D230" w14:textId="6463E613" w:rsidR="00D463CA" w:rsidRDefault="00D463CA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R1</w:t>
            </w:r>
            <w:r w:rsidR="00C74A60">
              <w:rPr>
                <w:b/>
                <w:color w:val="FF0000"/>
                <w:sz w:val="20"/>
              </w:rPr>
              <w:t>5</w:t>
            </w:r>
          </w:p>
        </w:tc>
        <w:tc>
          <w:tcPr>
            <w:tcW w:w="6524" w:type="dxa"/>
          </w:tcPr>
          <w:p w14:paraId="73BFBD6F" w14:textId="256328E7" w:rsidR="00EB01F0" w:rsidRPr="00AB20C4" w:rsidRDefault="00EB01F0" w:rsidP="00EB01F0">
            <w:pPr>
              <w:rPr>
                <w:color w:val="auto"/>
                <w:sz w:val="20"/>
                <w:szCs w:val="16"/>
                <w:bdr w:val="single" w:sz="2" w:space="0" w:color="D9D9E3" w:frame="1"/>
              </w:rPr>
            </w:pPr>
            <w:r w:rsidRPr="00AB20C4"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  <w:t>Gerenciador Hoteleiro:</w:t>
            </w:r>
            <w:r w:rsidRPr="00AB20C4">
              <w:rPr>
                <w:rStyle w:val="Forte"/>
                <w:rFonts w:ascii="Segoe UI" w:hAnsi="Segoe UI" w:cs="Segoe UI"/>
                <w:color w:val="auto"/>
                <w:bdr w:val="single" w:sz="2" w:space="0" w:color="D9D9E3" w:frame="1"/>
              </w:rPr>
              <w:t xml:space="preserve"> </w:t>
            </w:r>
            <w:r w:rsidR="00AD7265" w:rsidRPr="00AB20C4">
              <w:rPr>
                <w:rStyle w:val="Forte"/>
                <w:rFonts w:ascii="Segoe UI" w:hAnsi="Segoe UI" w:cs="Segoe UI"/>
                <w:b w:val="0"/>
                <w:bCs w:val="0"/>
                <w:color w:val="auto"/>
                <w:sz w:val="20"/>
                <w:szCs w:val="16"/>
                <w:bdr w:val="single" w:sz="2" w:space="0" w:color="D9D9E3" w:frame="1"/>
              </w:rPr>
              <w:t xml:space="preserve">Na </w:t>
            </w:r>
            <w:r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Gestão de Serviços e Facilidades</w:t>
            </w:r>
            <w:r w:rsidR="00AD7265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 xml:space="preserve">, para melhor </w:t>
            </w:r>
            <w:r w:rsidR="00904190" w:rsidRPr="00AB20C4">
              <w:rPr>
                <w:color w:val="auto"/>
                <w:sz w:val="20"/>
                <w:szCs w:val="16"/>
                <w:bdr w:val="single" w:sz="2" w:space="0" w:color="D9D9E3" w:frame="1"/>
              </w:rPr>
              <w:t>gerenciamento.</w:t>
            </w:r>
          </w:p>
          <w:p w14:paraId="69DFBBE9" w14:textId="77777777" w:rsidR="00904190" w:rsidRPr="00AB20C4" w:rsidRDefault="00904190" w:rsidP="00EB01F0">
            <w:pPr>
              <w:rPr>
                <w:color w:val="auto"/>
                <w:sz w:val="20"/>
                <w:szCs w:val="16"/>
              </w:rPr>
            </w:pPr>
          </w:p>
          <w:p w14:paraId="1DD33A25" w14:textId="3FCB2B2F" w:rsidR="00EB01F0" w:rsidRPr="00AB20C4" w:rsidRDefault="00904190" w:rsidP="00EB01F0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Deverá ter m</w:t>
            </w:r>
            <w:r w:rsidR="00EB01F0" w:rsidRPr="00AB20C4">
              <w:rPr>
                <w:b/>
                <w:bCs/>
                <w:color w:val="auto"/>
                <w:sz w:val="20"/>
                <w:lang w:eastAsia="pt-BR"/>
              </w:rPr>
              <w:t>onitoramento e gestão eficiente de serviços oferecidos pelo hotel, como restaurantes, spa, academia, entre outros.</w:t>
            </w:r>
          </w:p>
          <w:p w14:paraId="4B6A69CB" w14:textId="77777777" w:rsidR="00EB01F0" w:rsidRPr="00AB20C4" w:rsidRDefault="00EB01F0" w:rsidP="00EB01F0">
            <w:pPr>
              <w:rPr>
                <w:b/>
                <w:bCs/>
                <w:color w:val="auto"/>
                <w:sz w:val="20"/>
                <w:lang w:eastAsia="pt-BR"/>
              </w:rPr>
            </w:pPr>
            <w:r w:rsidRPr="00AB20C4">
              <w:rPr>
                <w:b/>
                <w:bCs/>
                <w:color w:val="auto"/>
                <w:sz w:val="20"/>
                <w:lang w:eastAsia="pt-BR"/>
              </w:rPr>
              <w:t>Integração de sistemas de automação para facilitar o controle desses serviços.</w:t>
            </w:r>
          </w:p>
          <w:p w14:paraId="304C5C6E" w14:textId="4C696E1B" w:rsidR="00D463CA" w:rsidRPr="00AB20C4" w:rsidRDefault="00D463CA" w:rsidP="00D33352">
            <w:pPr>
              <w:rPr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  <w:tr w:rsidR="00C74A60" w14:paraId="19A966A7" w14:textId="77777777" w:rsidTr="00C82528">
        <w:tc>
          <w:tcPr>
            <w:tcW w:w="1214" w:type="dxa"/>
          </w:tcPr>
          <w:p w14:paraId="65A0823C" w14:textId="77777777" w:rsidR="00C74A60" w:rsidRDefault="00C74A60" w:rsidP="000E5A25">
            <w:pPr>
              <w:rPr>
                <w:color w:val="FF0000"/>
                <w:sz w:val="20"/>
              </w:rPr>
            </w:pPr>
          </w:p>
        </w:tc>
        <w:tc>
          <w:tcPr>
            <w:tcW w:w="1442" w:type="dxa"/>
          </w:tcPr>
          <w:p w14:paraId="59B12E8F" w14:textId="77777777" w:rsidR="00C74A60" w:rsidRDefault="00C74A60" w:rsidP="00C82528">
            <w:pPr>
              <w:rPr>
                <w:b/>
                <w:color w:val="FF0000"/>
                <w:sz w:val="20"/>
              </w:rPr>
            </w:pPr>
          </w:p>
        </w:tc>
        <w:tc>
          <w:tcPr>
            <w:tcW w:w="6524" w:type="dxa"/>
          </w:tcPr>
          <w:p w14:paraId="7D53F9F7" w14:textId="77777777" w:rsidR="00C74A60" w:rsidRPr="00AB20C4" w:rsidRDefault="00C74A60" w:rsidP="00EB01F0">
            <w:pPr>
              <w:rPr>
                <w:b/>
                <w:bCs/>
                <w:color w:val="auto"/>
                <w:sz w:val="20"/>
                <w:szCs w:val="16"/>
                <w:bdr w:val="single" w:sz="2" w:space="0" w:color="D9D9E3" w:frame="1"/>
                <w:lang w:eastAsia="pt-BR"/>
              </w:rPr>
            </w:pPr>
          </w:p>
        </w:tc>
      </w:tr>
    </w:tbl>
    <w:p w14:paraId="3F0237D0" w14:textId="77777777" w:rsidR="00C82528" w:rsidRDefault="00C82528" w:rsidP="00C82528">
      <w:pPr>
        <w:pStyle w:val="CTMISTtuloNvel1"/>
        <w:numPr>
          <w:ilvl w:val="0"/>
          <w:numId w:val="0"/>
        </w:numPr>
        <w:ind w:left="283"/>
      </w:pPr>
    </w:p>
    <w:p w14:paraId="5323F7F0" w14:textId="77777777" w:rsidR="00C82528" w:rsidRDefault="00C82528" w:rsidP="00C82528">
      <w:pPr>
        <w:pStyle w:val="Corpodetexto"/>
      </w:pPr>
    </w:p>
    <w:p w14:paraId="25EB86B5" w14:textId="77777777" w:rsidR="00E13FEB" w:rsidRDefault="00C82528" w:rsidP="00E13FEB">
      <w:pPr>
        <w:pStyle w:val="CTMISTtuloNvel1"/>
        <w:tabs>
          <w:tab w:val="left" w:pos="283"/>
        </w:tabs>
      </w:pPr>
      <w:r>
        <w:br w:type="page"/>
      </w:r>
      <w:bookmarkStart w:id="7" w:name="_Toc351190465"/>
      <w:r w:rsidR="00E13FEB">
        <w:lastRenderedPageBreak/>
        <w:t>Requisitos Não Funcionais</w:t>
      </w:r>
      <w:bookmarkEnd w:id="7"/>
    </w:p>
    <w:p w14:paraId="579BA365" w14:textId="166483EF" w:rsidR="00F21BB4" w:rsidRDefault="00F21BB4" w:rsidP="00F21BB4">
      <w:pPr>
        <w:pStyle w:val="CTMISInstrues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442"/>
        <w:gridCol w:w="6524"/>
      </w:tblGrid>
      <w:tr w:rsidR="00C82528" w14:paraId="52A72D21" w14:textId="77777777" w:rsidTr="00C82528">
        <w:trPr>
          <w:trHeight w:val="299"/>
        </w:trPr>
        <w:tc>
          <w:tcPr>
            <w:tcW w:w="1214" w:type="dxa"/>
            <w:shd w:val="pct10" w:color="auto" w:fill="auto"/>
          </w:tcPr>
          <w:p w14:paraId="08D84B23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8" w:name="_Toc243305161"/>
            <w:r w:rsidRPr="000E5A25">
              <w:rPr>
                <w:b/>
                <w:sz w:val="20"/>
              </w:rPr>
              <w:t>Prioridade</w:t>
            </w:r>
            <w:bookmarkEnd w:id="8"/>
          </w:p>
        </w:tc>
        <w:tc>
          <w:tcPr>
            <w:tcW w:w="1442" w:type="dxa"/>
            <w:shd w:val="pct10" w:color="auto" w:fill="auto"/>
          </w:tcPr>
          <w:p w14:paraId="6CC7315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9" w:name="_Toc243305162"/>
            <w:r w:rsidRPr="000E5A25">
              <w:rPr>
                <w:b/>
                <w:sz w:val="20"/>
              </w:rPr>
              <w:t>Identificador</w:t>
            </w:r>
            <w:bookmarkEnd w:id="9"/>
          </w:p>
        </w:tc>
        <w:tc>
          <w:tcPr>
            <w:tcW w:w="6524" w:type="dxa"/>
            <w:shd w:val="pct10" w:color="auto" w:fill="auto"/>
          </w:tcPr>
          <w:p w14:paraId="30BCB637" w14:textId="77777777" w:rsidR="00C82528" w:rsidRPr="000E5A25" w:rsidRDefault="00C82528" w:rsidP="000E5A25">
            <w:pPr>
              <w:rPr>
                <w:b/>
                <w:sz w:val="20"/>
              </w:rPr>
            </w:pPr>
            <w:bookmarkStart w:id="10" w:name="_Toc243305163"/>
            <w:r w:rsidRPr="000E5A25">
              <w:rPr>
                <w:b/>
                <w:sz w:val="20"/>
              </w:rPr>
              <w:t>Nome e Descrição do Requisito</w:t>
            </w:r>
            <w:bookmarkEnd w:id="10"/>
          </w:p>
        </w:tc>
      </w:tr>
      <w:tr w:rsidR="00C82528" w14:paraId="33E00649" w14:textId="77777777" w:rsidTr="00C82528">
        <w:tc>
          <w:tcPr>
            <w:tcW w:w="1214" w:type="dxa"/>
          </w:tcPr>
          <w:p w14:paraId="727B19F6" w14:textId="5C5BA522" w:rsidR="00C82528" w:rsidRPr="00636C96" w:rsidRDefault="0047593E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02</w:t>
            </w:r>
          </w:p>
        </w:tc>
        <w:tc>
          <w:tcPr>
            <w:tcW w:w="1442" w:type="dxa"/>
          </w:tcPr>
          <w:p w14:paraId="779FDD70" w14:textId="3403628B" w:rsidR="00C82528" w:rsidRPr="00636C96" w:rsidRDefault="003723E0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 </w:t>
            </w:r>
            <w:r w:rsidR="00C82528" w:rsidRPr="00636C96">
              <w:rPr>
                <w:b/>
                <w:color w:val="FF0000"/>
                <w:sz w:val="20"/>
              </w:rPr>
              <w:t>RNF</w:t>
            </w:r>
            <w:r w:rsidR="00F339CE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524" w:type="dxa"/>
          </w:tcPr>
          <w:p w14:paraId="45B78B54" w14:textId="0BA493FF" w:rsidR="00485EFE" w:rsidRPr="00AB20C4" w:rsidRDefault="003723E0" w:rsidP="000E5A25">
            <w:pPr>
              <w:rPr>
                <w:color w:val="auto"/>
                <w:sz w:val="20"/>
              </w:rPr>
            </w:pPr>
            <w:bookmarkStart w:id="11" w:name="_Toc243305167"/>
            <w:r w:rsidRPr="00AB20C4">
              <w:rPr>
                <w:b/>
                <w:bCs/>
                <w:color w:val="auto"/>
                <w:sz w:val="20"/>
              </w:rPr>
              <w:t xml:space="preserve">Facilidade </w:t>
            </w:r>
            <w:r w:rsidR="00C870E5" w:rsidRPr="00AB20C4">
              <w:rPr>
                <w:b/>
                <w:bCs/>
                <w:color w:val="auto"/>
                <w:sz w:val="20"/>
              </w:rPr>
              <w:t>do uso</w:t>
            </w:r>
            <w:r w:rsidR="00C82528" w:rsidRPr="00AB20C4">
              <w:rPr>
                <w:b/>
                <w:bCs/>
                <w:color w:val="auto"/>
                <w:sz w:val="20"/>
              </w:rPr>
              <w:t>:</w:t>
            </w:r>
            <w:r w:rsidR="00C870E5" w:rsidRPr="00AB20C4">
              <w:rPr>
                <w:color w:val="auto"/>
                <w:sz w:val="20"/>
              </w:rPr>
              <w:t xml:space="preserve"> o usuário </w:t>
            </w:r>
            <w:r w:rsidR="000873D3" w:rsidRPr="00AB20C4">
              <w:rPr>
                <w:color w:val="auto"/>
                <w:sz w:val="20"/>
              </w:rPr>
              <w:t>do sistema deve</w:t>
            </w:r>
            <w:r w:rsidR="00F60F5D" w:rsidRPr="00AB20C4">
              <w:rPr>
                <w:color w:val="auto"/>
                <w:sz w:val="20"/>
              </w:rPr>
              <w:t>rá</w:t>
            </w:r>
            <w:r w:rsidR="000873D3" w:rsidRPr="00AB20C4">
              <w:rPr>
                <w:color w:val="auto"/>
                <w:sz w:val="20"/>
              </w:rPr>
              <w:t xml:space="preserve"> ter o conhecimento mínimo em navegaç</w:t>
            </w:r>
            <w:r w:rsidR="00F60F5D" w:rsidRPr="00AB20C4">
              <w:rPr>
                <w:color w:val="auto"/>
                <w:sz w:val="20"/>
              </w:rPr>
              <w:t>ão de programas</w:t>
            </w:r>
            <w:r w:rsidR="00CF36D3" w:rsidRPr="00AB20C4">
              <w:rPr>
                <w:color w:val="auto"/>
                <w:sz w:val="20"/>
              </w:rPr>
              <w:t xml:space="preserve"> como utilização </w:t>
            </w:r>
            <w:r w:rsidR="0047593E" w:rsidRPr="00AB20C4">
              <w:rPr>
                <w:color w:val="auto"/>
                <w:sz w:val="20"/>
              </w:rPr>
              <w:t>dos teclados</w:t>
            </w:r>
            <w:r w:rsidR="00CF36D3" w:rsidRPr="00AB20C4">
              <w:rPr>
                <w:color w:val="auto"/>
                <w:sz w:val="20"/>
              </w:rPr>
              <w:t xml:space="preserve"> e mouse</w:t>
            </w:r>
            <w:r w:rsidR="00485EFE" w:rsidRPr="00AB20C4">
              <w:rPr>
                <w:color w:val="auto"/>
                <w:sz w:val="20"/>
              </w:rPr>
              <w:t>.</w:t>
            </w:r>
            <w:r w:rsidR="001565CB" w:rsidRPr="00AB20C4">
              <w:rPr>
                <w:color w:val="auto"/>
              </w:rPr>
              <w:t xml:space="preserve"> </w:t>
            </w:r>
            <w:r w:rsidR="001565CB" w:rsidRPr="00AB20C4">
              <w:rPr>
                <w:color w:val="auto"/>
                <w:sz w:val="20"/>
              </w:rPr>
              <w:t>Interface intuitiva e amigável para facilitar o uso por parte dos funcionários do hotel</w:t>
            </w:r>
            <w:r w:rsidR="001565CB" w:rsidRPr="00AB20C4">
              <w:rPr>
                <w:color w:val="auto"/>
                <w:sz w:val="20"/>
              </w:rPr>
              <w:t>.</w:t>
            </w:r>
          </w:p>
          <w:p w14:paraId="4AFF0141" w14:textId="034973B4" w:rsidR="00C82528" w:rsidRPr="00636C96" w:rsidRDefault="00C82528" w:rsidP="000E5A25">
            <w:pPr>
              <w:rPr>
                <w:color w:val="FF0000"/>
                <w:sz w:val="20"/>
              </w:rPr>
            </w:pPr>
            <w:r w:rsidRPr="00AB20C4">
              <w:rPr>
                <w:color w:val="auto"/>
                <w:sz w:val="20"/>
              </w:rPr>
              <w:br/>
            </w:r>
            <w:bookmarkEnd w:id="11"/>
            <w:r w:rsidR="00485EFE" w:rsidRPr="00AB20C4">
              <w:rPr>
                <w:b/>
                <w:color w:val="auto"/>
                <w:sz w:val="20"/>
              </w:rPr>
              <w:t xml:space="preserve">A empresa deve fornecer </w:t>
            </w:r>
            <w:r w:rsidR="00B0231D" w:rsidRPr="00AB20C4">
              <w:rPr>
                <w:b/>
                <w:color w:val="auto"/>
                <w:sz w:val="20"/>
              </w:rPr>
              <w:t xml:space="preserve">o tempo </w:t>
            </w:r>
            <w:r w:rsidR="00C5590E" w:rsidRPr="00AB20C4">
              <w:rPr>
                <w:b/>
                <w:color w:val="auto"/>
                <w:sz w:val="20"/>
              </w:rPr>
              <w:t xml:space="preserve">mínimo para treinamento </w:t>
            </w:r>
            <w:r w:rsidR="00307188" w:rsidRPr="00AB20C4">
              <w:rPr>
                <w:b/>
                <w:color w:val="auto"/>
                <w:sz w:val="20"/>
              </w:rPr>
              <w:t>das funcionalidades</w:t>
            </w:r>
            <w:r w:rsidR="00C5590E" w:rsidRPr="00AB20C4">
              <w:rPr>
                <w:b/>
                <w:color w:val="auto"/>
                <w:sz w:val="20"/>
              </w:rPr>
              <w:t xml:space="preserve"> do sistema de </w:t>
            </w:r>
            <w:r w:rsidR="00787EBE" w:rsidRPr="00AB20C4">
              <w:rPr>
                <w:b/>
                <w:color w:val="auto"/>
                <w:sz w:val="20"/>
              </w:rPr>
              <w:t>1</w:t>
            </w:r>
            <w:r w:rsidR="00BD4191" w:rsidRPr="00AB20C4">
              <w:rPr>
                <w:b/>
                <w:color w:val="auto"/>
                <w:sz w:val="20"/>
              </w:rPr>
              <w:t>5</w:t>
            </w:r>
            <w:r w:rsidR="00787EBE" w:rsidRPr="00AB20C4">
              <w:rPr>
                <w:b/>
                <w:color w:val="auto"/>
                <w:sz w:val="20"/>
              </w:rPr>
              <w:t xml:space="preserve"> horas sendo estas hora</w:t>
            </w:r>
            <w:r w:rsidR="00B26360" w:rsidRPr="00AB20C4">
              <w:rPr>
                <w:b/>
                <w:color w:val="auto"/>
                <w:sz w:val="20"/>
              </w:rPr>
              <w:t xml:space="preserve">s dividida em </w:t>
            </w:r>
            <w:r w:rsidR="004519B3" w:rsidRPr="00AB20C4">
              <w:rPr>
                <w:b/>
                <w:color w:val="auto"/>
                <w:sz w:val="20"/>
              </w:rPr>
              <w:t xml:space="preserve">3 horas durante </w:t>
            </w:r>
            <w:r w:rsidR="00BD4191" w:rsidRPr="00AB20C4">
              <w:rPr>
                <w:b/>
                <w:color w:val="auto"/>
                <w:sz w:val="20"/>
              </w:rPr>
              <w:t>5 dias.</w:t>
            </w:r>
            <w:r w:rsidRPr="00AB20C4">
              <w:rPr>
                <w:b/>
                <w:color w:val="auto"/>
                <w:sz w:val="20"/>
              </w:rPr>
              <w:t xml:space="preserve"> </w:t>
            </w:r>
          </w:p>
        </w:tc>
      </w:tr>
      <w:tr w:rsidR="0047593E" w14:paraId="79018D47" w14:textId="77777777" w:rsidTr="00C82528">
        <w:tc>
          <w:tcPr>
            <w:tcW w:w="1214" w:type="dxa"/>
          </w:tcPr>
          <w:p w14:paraId="23779A74" w14:textId="50C76350" w:rsidR="0047593E" w:rsidRDefault="0047593E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3E6D1B3F" w14:textId="14992472" w:rsidR="0047593E" w:rsidRDefault="0047593E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2</w:t>
            </w:r>
          </w:p>
        </w:tc>
        <w:tc>
          <w:tcPr>
            <w:tcW w:w="6524" w:type="dxa"/>
          </w:tcPr>
          <w:p w14:paraId="66697BF2" w14:textId="77777777" w:rsidR="0047593E" w:rsidRPr="00AB20C4" w:rsidRDefault="0047593E" w:rsidP="000E5A25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>Plataforma de Uso: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o usuário deve conseguir usar o </w:t>
            </w:r>
            <w:r w:rsidR="00C41945" w:rsidRPr="00AB20C4">
              <w:rPr>
                <w:rFonts w:cs="Arial"/>
                <w:color w:val="auto"/>
                <w:sz w:val="20"/>
                <w:shd w:val="clear" w:color="auto" w:fill="FFFFFF"/>
              </w:rPr>
              <w:t>programa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em vários sistemas operacion</w:t>
            </w:r>
            <w:r w:rsidR="00F011F4"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ais com 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plataformas 32 e 64 bits, em todos os browsers disponíveis</w:t>
            </w:r>
            <w:r w:rsidR="00F011F4"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até o momento da entrega do programa.</w:t>
            </w:r>
          </w:p>
          <w:p w14:paraId="4A4F2F8B" w14:textId="77777777" w:rsidR="007E0973" w:rsidRPr="00AB20C4" w:rsidRDefault="007E0973" w:rsidP="000E5A25">
            <w:pPr>
              <w:rPr>
                <w:color w:val="auto"/>
                <w:sz w:val="20"/>
              </w:rPr>
            </w:pPr>
          </w:p>
          <w:p w14:paraId="54474867" w14:textId="77777777" w:rsidR="0070585A" w:rsidRPr="00AB20C4" w:rsidRDefault="0070585A" w:rsidP="000E5A25">
            <w:pPr>
              <w:rPr>
                <w:color w:val="auto"/>
                <w:sz w:val="20"/>
              </w:rPr>
            </w:pPr>
            <w:r w:rsidRPr="00AB20C4">
              <w:rPr>
                <w:color w:val="auto"/>
                <w:sz w:val="20"/>
              </w:rPr>
              <w:t>Informação fornecida pela Gerência da Empresa</w:t>
            </w:r>
          </w:p>
          <w:p w14:paraId="7ABB282F" w14:textId="5ADFB139" w:rsidR="0070585A" w:rsidRPr="00AB20C4" w:rsidRDefault="0070585A" w:rsidP="000E5A25">
            <w:pPr>
              <w:rPr>
                <w:color w:val="auto"/>
                <w:sz w:val="20"/>
              </w:rPr>
            </w:pPr>
          </w:p>
        </w:tc>
      </w:tr>
      <w:tr w:rsidR="00003EB2" w14:paraId="6BC34AAB" w14:textId="77777777" w:rsidTr="00C82528">
        <w:tc>
          <w:tcPr>
            <w:tcW w:w="1214" w:type="dxa"/>
          </w:tcPr>
          <w:p w14:paraId="3E51722D" w14:textId="3584F822" w:rsidR="00003EB2" w:rsidRDefault="008D6FF7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5596021C" w14:textId="67AF2161" w:rsidR="00003EB2" w:rsidRDefault="008D6FF7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3</w:t>
            </w:r>
          </w:p>
        </w:tc>
        <w:tc>
          <w:tcPr>
            <w:tcW w:w="6524" w:type="dxa"/>
          </w:tcPr>
          <w:p w14:paraId="44A06446" w14:textId="2DA22F96" w:rsidR="008D6FF7" w:rsidRPr="00AB20C4" w:rsidRDefault="008D6FF7" w:rsidP="008D6FF7">
            <w:pPr>
              <w:rPr>
                <w:b/>
                <w:color w:val="auto"/>
                <w:sz w:val="22"/>
                <w:szCs w:val="22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>Ambiente de Uso</w:t>
            </w:r>
            <w:r w:rsidRPr="00AB20C4"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  <w:t xml:space="preserve">: 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o sistema deverá funcionar em máquinas com ambiente</w:t>
            </w:r>
            <w:r w:rsidR="00C83C2D"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</w:t>
            </w:r>
            <w:r w:rsidR="00C83C2D" w:rsidRPr="00AB20C4">
              <w:rPr>
                <w:rFonts w:cs="Arial"/>
                <w:color w:val="auto"/>
                <w:sz w:val="20"/>
              </w:rPr>
              <w:t>Microsoft Windows</w:t>
            </w:r>
            <w:r w:rsidRPr="00AB20C4">
              <w:rPr>
                <w:rFonts w:cs="Arial"/>
                <w:color w:val="auto"/>
                <w:sz w:val="20"/>
              </w:rPr>
              <w:t>,</w:t>
            </w:r>
            <w:r w:rsidR="00727DAF" w:rsidRPr="00AB20C4">
              <w:rPr>
                <w:rFonts w:cs="Arial"/>
                <w:color w:val="auto"/>
                <w:sz w:val="20"/>
              </w:rPr>
              <w:t xml:space="preserve"> Android</w:t>
            </w:r>
            <w:r w:rsidRPr="00AB20C4">
              <w:rPr>
                <w:rFonts w:cs="Arial"/>
                <w:color w:val="auto"/>
                <w:sz w:val="20"/>
              </w:rPr>
              <w:t xml:space="preserve"> e</w:t>
            </w:r>
            <w:r w:rsidR="00727DAF" w:rsidRPr="00AB20C4">
              <w:rPr>
                <w:rFonts w:cs="Arial"/>
                <w:color w:val="auto"/>
                <w:sz w:val="20"/>
              </w:rPr>
              <w:t xml:space="preserve"> iOS </w:t>
            </w:r>
            <w:r w:rsidR="00463699" w:rsidRPr="00AB20C4">
              <w:rPr>
                <w:rFonts w:cs="Arial"/>
                <w:color w:val="auto"/>
                <w:sz w:val="20"/>
              </w:rPr>
              <w:t>(desenvolvida pela Apple</w:t>
            </w:r>
            <w:r w:rsidR="0070585A" w:rsidRPr="00AB20C4">
              <w:rPr>
                <w:rStyle w:val="Forte"/>
                <w:rFonts w:cs="Arial"/>
                <w:color w:val="auto"/>
                <w:sz w:val="20"/>
                <w:bdr w:val="single" w:sz="2" w:space="0" w:color="D9D9E3" w:frame="1"/>
                <w:shd w:val="clear" w:color="auto" w:fill="F7F7F8"/>
              </w:rPr>
              <w:t xml:space="preserve">) </w:t>
            </w:r>
            <w:r w:rsidR="00463699" w:rsidRPr="00AB20C4">
              <w:rPr>
                <w:rStyle w:val="Forte"/>
                <w:rFonts w:cs="Arial"/>
                <w:b w:val="0"/>
                <w:bCs w:val="0"/>
                <w:color w:val="auto"/>
                <w:sz w:val="20"/>
                <w:bdr w:val="single" w:sz="2" w:space="0" w:color="D9D9E3" w:frame="1"/>
                <w:shd w:val="clear" w:color="auto" w:fill="F7F7F8"/>
              </w:rPr>
              <w:t>e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acesso Web</w:t>
            </w:r>
            <w:r w:rsidRPr="00AB20C4">
              <w:rPr>
                <w:color w:val="auto"/>
                <w:sz w:val="22"/>
                <w:szCs w:val="22"/>
              </w:rPr>
              <w:br/>
            </w:r>
          </w:p>
          <w:p w14:paraId="5833A9B2" w14:textId="77777777" w:rsidR="008D6FF7" w:rsidRPr="00AB20C4" w:rsidRDefault="008D6FF7" w:rsidP="008D6FF7">
            <w:pPr>
              <w:rPr>
                <w:color w:val="auto"/>
                <w:sz w:val="20"/>
              </w:rPr>
            </w:pPr>
            <w:r w:rsidRPr="00AB20C4">
              <w:rPr>
                <w:color w:val="auto"/>
                <w:sz w:val="20"/>
              </w:rPr>
              <w:t xml:space="preserve">Informação fornecida pela Gerência da Empresa </w:t>
            </w:r>
          </w:p>
          <w:p w14:paraId="76DBDD3C" w14:textId="77777777" w:rsidR="00003EB2" w:rsidRPr="00AB20C4" w:rsidRDefault="00003EB2" w:rsidP="000E5A25">
            <w:pPr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85647F" w14:paraId="54E1CDC8" w14:textId="77777777" w:rsidTr="00C82528">
        <w:tc>
          <w:tcPr>
            <w:tcW w:w="1214" w:type="dxa"/>
          </w:tcPr>
          <w:p w14:paraId="7254AACD" w14:textId="2074A4B5" w:rsidR="0085647F" w:rsidRDefault="0085647F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35295DC1" w14:textId="2499382E" w:rsidR="0085647F" w:rsidRDefault="0085647F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4</w:t>
            </w:r>
          </w:p>
        </w:tc>
        <w:tc>
          <w:tcPr>
            <w:tcW w:w="6524" w:type="dxa"/>
          </w:tcPr>
          <w:p w14:paraId="57324D9D" w14:textId="3A802B56" w:rsidR="0085647F" w:rsidRPr="00AB20C4" w:rsidRDefault="0085647F" w:rsidP="0085647F">
            <w:pPr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 xml:space="preserve">O Desempenho do Sistema: </w:t>
            </w:r>
          </w:p>
          <w:p w14:paraId="4DF33826" w14:textId="41B04E9B" w:rsidR="0085647F" w:rsidRPr="00AB20C4" w:rsidRDefault="0085647F" w:rsidP="0085647F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Deverá ter um t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empo de resposta rápido para consultas e transações.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br/>
              <w:t>Deverá ter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c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apacidade de lidar com um grande número de usuários simultaneamente.</w:t>
            </w:r>
          </w:p>
          <w:p w14:paraId="0EFE8284" w14:textId="1B4A5AB0" w:rsidR="0085647F" w:rsidRPr="00AB20C4" w:rsidRDefault="0085647F" w:rsidP="0085647F">
            <w:pPr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Ter e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ficiência na execução de operações críticas, como reservas e check-ins.</w:t>
            </w:r>
          </w:p>
        </w:tc>
      </w:tr>
      <w:tr w:rsidR="0085647F" w14:paraId="0FBD0AA5" w14:textId="77777777" w:rsidTr="00C82528">
        <w:tc>
          <w:tcPr>
            <w:tcW w:w="1214" w:type="dxa"/>
          </w:tcPr>
          <w:p w14:paraId="7CCBDAA7" w14:textId="6AC5EA1B" w:rsidR="0085647F" w:rsidRDefault="0085647F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339030C7" w14:textId="381833F6" w:rsidR="0085647F" w:rsidRDefault="0085647F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5</w:t>
            </w:r>
          </w:p>
        </w:tc>
        <w:tc>
          <w:tcPr>
            <w:tcW w:w="6524" w:type="dxa"/>
          </w:tcPr>
          <w:p w14:paraId="285F65D6" w14:textId="77777777" w:rsidR="0085647F" w:rsidRPr="00AB20C4" w:rsidRDefault="0085647F" w:rsidP="0085647F">
            <w:pPr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>Sobre a segurança</w:t>
            </w:r>
            <w:r w:rsidRPr="00AB20C4"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  <w:t>:</w:t>
            </w:r>
          </w:p>
          <w:p w14:paraId="4536B63C" w14:textId="54CB3E6C" w:rsidR="0085647F" w:rsidRPr="00AB20C4" w:rsidRDefault="0085647F" w:rsidP="0085647F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Deverá ter i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mplementação de protocolos de segurança robustos para proteger dados sensíveis dos hóspedes.</w:t>
            </w:r>
          </w:p>
          <w:p w14:paraId="3DAC22BA" w14:textId="252CE200" w:rsidR="0085647F" w:rsidRPr="00AB20C4" w:rsidRDefault="0085647F" w:rsidP="0085647F">
            <w:pPr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Deverá também ter o c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ontrole de acesso para garantir que apenas usuários autorizados possam acessar determinadas funcionalidades e informações.</w:t>
            </w:r>
          </w:p>
        </w:tc>
      </w:tr>
      <w:tr w:rsidR="0085647F" w14:paraId="18E734A1" w14:textId="77777777" w:rsidTr="00C82528">
        <w:tc>
          <w:tcPr>
            <w:tcW w:w="1214" w:type="dxa"/>
          </w:tcPr>
          <w:p w14:paraId="0D892D0D" w14:textId="7AB08650" w:rsidR="0085647F" w:rsidRDefault="0085647F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62920A5C" w14:textId="7BAA8FCA" w:rsidR="0085647F" w:rsidRDefault="0085647F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6</w:t>
            </w:r>
          </w:p>
        </w:tc>
        <w:tc>
          <w:tcPr>
            <w:tcW w:w="6524" w:type="dxa"/>
          </w:tcPr>
          <w:p w14:paraId="488767D8" w14:textId="77777777" w:rsidR="0085647F" w:rsidRPr="00AB20C4" w:rsidRDefault="001565CB" w:rsidP="0085647F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>A disponibilidade de acesso ao sistema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:</w:t>
            </w:r>
          </w:p>
          <w:p w14:paraId="1B588F35" w14:textId="5F7C49CE" w:rsidR="001565CB" w:rsidRPr="00AB20C4" w:rsidRDefault="001565CB" w:rsidP="001565CB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Ter a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disponibilidade do sistema para garantir que esteja acessível a qualquer momento.</w:t>
            </w:r>
          </w:p>
          <w:p w14:paraId="17A465EF" w14:textId="655A938B" w:rsidR="001565CB" w:rsidRPr="00AB20C4" w:rsidRDefault="001565CB" w:rsidP="001565CB">
            <w:pPr>
              <w:rPr>
                <w:rFonts w:cs="Arial"/>
                <w:color w:val="auto"/>
                <w:sz w:val="22"/>
                <w:szCs w:val="22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Possuir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 xml:space="preserve"> 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m</w:t>
            </w: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ecanismos de backup e recuperação para lidar com possíveis falhas e garantir a continuidade dos serviços.</w:t>
            </w:r>
          </w:p>
        </w:tc>
      </w:tr>
      <w:tr w:rsidR="001565CB" w14:paraId="3DBED5B8" w14:textId="77777777" w:rsidTr="00C82528">
        <w:tc>
          <w:tcPr>
            <w:tcW w:w="1214" w:type="dxa"/>
          </w:tcPr>
          <w:p w14:paraId="512382E8" w14:textId="3FDDDC4D" w:rsidR="001565CB" w:rsidRDefault="001565CB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5A61DF50" w14:textId="1D4DB19C" w:rsidR="001565CB" w:rsidRDefault="001565CB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7</w:t>
            </w:r>
          </w:p>
        </w:tc>
        <w:tc>
          <w:tcPr>
            <w:tcW w:w="6524" w:type="dxa"/>
          </w:tcPr>
          <w:p w14:paraId="5CF4076B" w14:textId="77777777" w:rsidR="001565CB" w:rsidRPr="00AB20C4" w:rsidRDefault="00521248" w:rsidP="0085647F">
            <w:pPr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  <w:t>Ter compatibilidade com outros:</w:t>
            </w:r>
          </w:p>
          <w:p w14:paraId="67F239DB" w14:textId="275609B6" w:rsidR="00F830DC" w:rsidRPr="00AB20C4" w:rsidRDefault="00521248" w:rsidP="00F830DC">
            <w:pPr>
              <w:rPr>
                <w:rFonts w:cs="Arial"/>
                <w:color w:val="auto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auto"/>
                <w:sz w:val="20"/>
                <w:shd w:val="clear" w:color="auto" w:fill="FFFFFF"/>
              </w:rPr>
              <w:t>Com</w:t>
            </w:r>
            <w:r w:rsidR="00F830DC" w:rsidRPr="00AB20C4">
              <w:rPr>
                <w:rFonts w:cs="Arial"/>
                <w:color w:val="auto"/>
                <w:sz w:val="20"/>
                <w:shd w:val="clear" w:color="auto" w:fill="FFFFFF"/>
              </w:rPr>
              <w:t>o i</w:t>
            </w:r>
            <w:r w:rsidR="00F830DC" w:rsidRPr="00AB20C4">
              <w:rPr>
                <w:rFonts w:cs="Arial"/>
                <w:color w:val="auto"/>
                <w:sz w:val="20"/>
                <w:shd w:val="clear" w:color="auto" w:fill="FFFFFF"/>
              </w:rPr>
              <w:t>ntegração com outros sistemas utilizados no setor hoteleiro, como sistemas de pagamento, plataformas de reservas online e sistemas de automação.</w:t>
            </w:r>
          </w:p>
          <w:p w14:paraId="77C0E284" w14:textId="6F3BB5FE" w:rsidR="00521248" w:rsidRPr="00AB20C4" w:rsidRDefault="00521248" w:rsidP="00F830DC">
            <w:pPr>
              <w:rPr>
                <w:rFonts w:cs="Arial"/>
                <w:b/>
                <w:bCs/>
                <w:color w:val="auto"/>
                <w:sz w:val="20"/>
                <w:shd w:val="clear" w:color="auto" w:fill="FFFFFF"/>
              </w:rPr>
            </w:pPr>
          </w:p>
        </w:tc>
      </w:tr>
      <w:tr w:rsidR="00F830DC" w14:paraId="16C4F3A9" w14:textId="77777777" w:rsidTr="00C82528">
        <w:tc>
          <w:tcPr>
            <w:tcW w:w="1214" w:type="dxa"/>
          </w:tcPr>
          <w:p w14:paraId="2C166CE7" w14:textId="3198D96F" w:rsidR="00F830DC" w:rsidRDefault="00F830DC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735CB2DB" w14:textId="31C50E9F" w:rsidR="00F830DC" w:rsidRDefault="00F830DC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8</w:t>
            </w:r>
          </w:p>
        </w:tc>
        <w:tc>
          <w:tcPr>
            <w:tcW w:w="6524" w:type="dxa"/>
          </w:tcPr>
          <w:p w14:paraId="16CA3440" w14:textId="01D77E6A" w:rsidR="00F830DC" w:rsidRDefault="00AB20C4" w:rsidP="0085647F">
            <w:pP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  <w:t>Sobre a c</w:t>
            </w:r>
            <w:r w:rsidR="00F830DC" w:rsidRPr="00F830DC"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  <w:t>onfiabilidade:</w:t>
            </w:r>
          </w:p>
          <w:p w14:paraId="550FE91F" w14:textId="77777777" w:rsidR="00F830DC" w:rsidRPr="00F830DC" w:rsidRDefault="00F830DC" w:rsidP="00F830DC">
            <w:pPr>
              <w:rPr>
                <w:rFonts w:cs="Arial"/>
                <w:color w:val="000000" w:themeColor="text1"/>
                <w:sz w:val="20"/>
                <w:shd w:val="clear" w:color="auto" w:fill="FFFFFF"/>
              </w:rPr>
            </w:pPr>
            <w:r w:rsidRPr="00F830DC">
              <w:rPr>
                <w:rFonts w:cs="Arial"/>
                <w:color w:val="000000" w:themeColor="text1"/>
                <w:sz w:val="20"/>
                <w:shd w:val="clear" w:color="auto" w:fill="FFFFFF"/>
              </w:rPr>
              <w:t>Redução de bugs e falhas para garantir uma experiência de usuário estável.</w:t>
            </w:r>
          </w:p>
          <w:p w14:paraId="46466CB3" w14:textId="1140B0DC" w:rsidR="00F830DC" w:rsidRDefault="00F830DC" w:rsidP="00F830DC">
            <w:pP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</w:pPr>
            <w:r w:rsidRPr="00F830DC">
              <w:rPr>
                <w:rFonts w:cs="Arial"/>
                <w:color w:val="000000" w:themeColor="text1"/>
                <w:sz w:val="20"/>
                <w:shd w:val="clear" w:color="auto" w:fill="FFFFFF"/>
              </w:rPr>
              <w:t>Monitoramento constante para identificar e corrigir problemas em tempo hábil</w:t>
            </w:r>
            <w:r>
              <w:rPr>
                <w:rFonts w:cs="Arial"/>
                <w:color w:val="000000" w:themeColor="text1"/>
                <w:sz w:val="20"/>
                <w:shd w:val="clear" w:color="auto" w:fill="FFFFFF"/>
              </w:rPr>
              <w:t>.</w:t>
            </w:r>
          </w:p>
        </w:tc>
      </w:tr>
      <w:tr w:rsidR="00F830DC" w14:paraId="54C98398" w14:textId="77777777" w:rsidTr="00C82528">
        <w:tc>
          <w:tcPr>
            <w:tcW w:w="1214" w:type="dxa"/>
          </w:tcPr>
          <w:p w14:paraId="6BB067A6" w14:textId="595640C5" w:rsidR="00F830DC" w:rsidRDefault="00F830DC" w:rsidP="000E5A25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01</w:t>
            </w:r>
          </w:p>
        </w:tc>
        <w:tc>
          <w:tcPr>
            <w:tcW w:w="1442" w:type="dxa"/>
          </w:tcPr>
          <w:p w14:paraId="69854BA8" w14:textId="0B33E1E8" w:rsidR="00F830DC" w:rsidRDefault="00F830DC" w:rsidP="00C82528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RNF 9</w:t>
            </w:r>
          </w:p>
        </w:tc>
        <w:tc>
          <w:tcPr>
            <w:tcW w:w="6524" w:type="dxa"/>
          </w:tcPr>
          <w:p w14:paraId="52D9F53F" w14:textId="119D8E8B" w:rsidR="00F830DC" w:rsidRDefault="00AB20C4" w:rsidP="0085647F">
            <w:pP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</w:pPr>
            <w: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  <w:t>Da m</w:t>
            </w:r>
            <w:r w:rsidR="00F830DC" w:rsidRPr="00F830DC"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  <w:t>anutenção e Atualizações:</w:t>
            </w:r>
          </w:p>
          <w:p w14:paraId="2EEDFA50" w14:textId="77777777" w:rsidR="00AB20C4" w:rsidRPr="00AB20C4" w:rsidRDefault="00AB20C4" w:rsidP="00AB20C4">
            <w:pPr>
              <w:rPr>
                <w:rFonts w:cs="Arial"/>
                <w:color w:val="000000" w:themeColor="text1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000000" w:themeColor="text1"/>
                <w:sz w:val="20"/>
                <w:shd w:val="clear" w:color="auto" w:fill="FFFFFF"/>
              </w:rPr>
              <w:t>Facilidade de manutenção e atualização do sistema para incluir novas funcionalidades e corrigir possíveis falhas.</w:t>
            </w:r>
          </w:p>
          <w:p w14:paraId="39B44BB7" w14:textId="29B7EAFD" w:rsidR="00F830DC" w:rsidRPr="00F830DC" w:rsidRDefault="00AB20C4" w:rsidP="00AB20C4">
            <w:pPr>
              <w:rPr>
                <w:rFonts w:cs="Arial"/>
                <w:b/>
                <w:bCs/>
                <w:color w:val="000000" w:themeColor="text1"/>
                <w:sz w:val="20"/>
                <w:shd w:val="clear" w:color="auto" w:fill="FFFFFF"/>
              </w:rPr>
            </w:pPr>
            <w:r w:rsidRPr="00AB20C4">
              <w:rPr>
                <w:rFonts w:cs="Arial"/>
                <w:color w:val="000000" w:themeColor="text1"/>
                <w:sz w:val="20"/>
                <w:shd w:val="clear" w:color="auto" w:fill="FFFFFF"/>
              </w:rPr>
              <w:t>Minimização do impacto nos serviços durante atualizações</w:t>
            </w:r>
          </w:p>
        </w:tc>
      </w:tr>
    </w:tbl>
    <w:p w14:paraId="345DF909" w14:textId="77777777" w:rsidR="00570EE3" w:rsidRDefault="00570EE3">
      <w:pPr>
        <w:pStyle w:val="CTMISInstrues"/>
      </w:pPr>
    </w:p>
    <w:p w14:paraId="142791EF" w14:textId="77777777" w:rsidR="00A86F88" w:rsidRDefault="00A86F88" w:rsidP="00A86F88">
      <w:pPr>
        <w:pStyle w:val="CTMISTtuloNvel1"/>
        <w:tabs>
          <w:tab w:val="left" w:pos="283"/>
        </w:tabs>
      </w:pPr>
      <w:bookmarkStart w:id="12" w:name="_Toc351190466"/>
      <w:r>
        <w:t>diagrama de casos de uso</w:t>
      </w:r>
      <w:bookmarkEnd w:id="12"/>
    </w:p>
    <w:p w14:paraId="2ACFC88D" w14:textId="77777777" w:rsidR="00C74A60" w:rsidRDefault="00C74A60" w:rsidP="00A86F88">
      <w:pPr>
        <w:pStyle w:val="CTMISCorpo1"/>
        <w:rPr>
          <w:noProof/>
        </w:rPr>
      </w:pPr>
    </w:p>
    <w:p w14:paraId="4D163220" w14:textId="67726669" w:rsidR="00A86F88" w:rsidRDefault="0065584D" w:rsidP="00A86F88">
      <w:pPr>
        <w:pStyle w:val="CTMISCorp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DA880" wp14:editId="2AAA6F09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730875" cy="3267075"/>
            <wp:effectExtent l="0" t="0" r="3175" b="9525"/>
            <wp:wrapSquare wrapText="bothSides"/>
            <wp:docPr id="371241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41406" name="Imagem 37124140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9"/>
                    <a:stretch/>
                  </pic:blipFill>
                  <pic:spPr bwMode="auto">
                    <a:xfrm>
                      <a:off x="0" y="0"/>
                      <a:ext cx="573087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8DC738" w14:textId="537B4087" w:rsidR="00A86F88" w:rsidRPr="00A86F88" w:rsidRDefault="00A86F88" w:rsidP="00A86F88">
      <w:pPr>
        <w:pStyle w:val="CTMISCorpo1"/>
      </w:pPr>
    </w:p>
    <w:p w14:paraId="4520A821" w14:textId="77777777" w:rsidR="00A86F88" w:rsidRPr="00A86F88" w:rsidRDefault="00000000" w:rsidP="00A86F88">
      <w:pPr>
        <w:pStyle w:val="CTMISTtuloNvel1"/>
        <w:tabs>
          <w:tab w:val="left" w:pos="283"/>
        </w:tabs>
      </w:pPr>
      <w:fldSimple w:instr=" TITLE ">
        <w:bookmarkStart w:id="13" w:name="_Toc351190467"/>
        <w:r w:rsidR="006E7AB5">
          <w:t>Documento de Requisitos de Software</w:t>
        </w:r>
        <w:bookmarkEnd w:id="13"/>
      </w:fldSimple>
    </w:p>
    <w:p w14:paraId="10DECC56" w14:textId="77777777" w:rsidR="00A86F88" w:rsidRDefault="00A86F88" w:rsidP="00A86F88">
      <w:pPr>
        <w:pStyle w:val="CTMISTtuloNvel1"/>
        <w:numPr>
          <w:ilvl w:val="0"/>
          <w:numId w:val="0"/>
        </w:numPr>
        <w:ind w:left="283" w:hanging="283"/>
      </w:pPr>
      <w:bookmarkStart w:id="14" w:name="_Toc351190468"/>
      <w:r>
        <w:t xml:space="preserve">6.1 </w:t>
      </w:r>
      <w:r>
        <w:tab/>
        <w:t>uc01 – nome do caso de uso</w:t>
      </w:r>
      <w:bookmarkEnd w:id="14"/>
      <w:r>
        <w:t xml:space="preserve"> </w:t>
      </w:r>
    </w:p>
    <w:p w14:paraId="4E51CA9F" w14:textId="783057A1" w:rsidR="00A86F88" w:rsidRPr="00F830DC" w:rsidRDefault="007911F9" w:rsidP="00A86F88">
      <w:pPr>
        <w:pStyle w:val="CTMISInstrues"/>
        <w:ind w:left="360"/>
        <w:rPr>
          <w:color w:val="auto"/>
        </w:rPr>
      </w:pPr>
      <w:r w:rsidRPr="00F830DC">
        <w:rPr>
          <w:color w:val="auto"/>
        </w:rPr>
        <w:t xml:space="preserve">Gerenciar o </w:t>
      </w:r>
      <w:r w:rsidR="00307188" w:rsidRPr="00F830DC">
        <w:rPr>
          <w:color w:val="auto"/>
        </w:rPr>
        <w:t>hotel,</w:t>
      </w:r>
      <w:r w:rsidR="00CF71A7" w:rsidRPr="00F830DC">
        <w:rPr>
          <w:color w:val="auto"/>
        </w:rPr>
        <w:t xml:space="preserve"> facilitar </w:t>
      </w:r>
      <w:r w:rsidR="00243E45" w:rsidRPr="00F830DC">
        <w:rPr>
          <w:color w:val="auto"/>
        </w:rPr>
        <w:t>em gerenciar a gestão do hotel como gastos</w:t>
      </w:r>
      <w:r w:rsidR="00F30BB4" w:rsidRPr="00F830DC">
        <w:rPr>
          <w:color w:val="auto"/>
        </w:rPr>
        <w:t>, ganhos e cadastros de clientes</w:t>
      </w:r>
      <w:r w:rsidR="00A86F88" w:rsidRPr="00F830DC">
        <w:rPr>
          <w:color w:val="auto"/>
        </w:rPr>
        <w:t xml:space="preserve"> </w:t>
      </w:r>
    </w:p>
    <w:p w14:paraId="32D70543" w14:textId="77777777" w:rsidR="00C82528" w:rsidRDefault="00A86F88" w:rsidP="00C82528">
      <w:pPr>
        <w:pStyle w:val="CTMISTtuloNvel1"/>
        <w:numPr>
          <w:ilvl w:val="0"/>
          <w:numId w:val="0"/>
        </w:numPr>
        <w:ind w:left="283" w:hanging="283"/>
      </w:pPr>
      <w:bookmarkStart w:id="15" w:name="_Toc351190469"/>
      <w:r>
        <w:t>6.1.1</w:t>
      </w:r>
      <w:r w:rsidR="00C82528">
        <w:t xml:space="preserve"> </w:t>
      </w:r>
      <w:r w:rsidR="00C82528">
        <w:tab/>
        <w:t>Breve Descrição</w:t>
      </w:r>
      <w:bookmarkEnd w:id="15"/>
    </w:p>
    <w:p w14:paraId="7DF1AA76" w14:textId="1E4D2A6E" w:rsidR="00C82528" w:rsidRPr="00F830DC" w:rsidRDefault="00C82528" w:rsidP="00C82528">
      <w:pPr>
        <w:pStyle w:val="CTMISCorpo1"/>
        <w:ind w:firstLine="283"/>
      </w:pPr>
      <w:r w:rsidRPr="00F830DC">
        <w:t xml:space="preserve">A proposta deste caso de uso é </w:t>
      </w:r>
      <w:r w:rsidR="007911F9" w:rsidRPr="00F830DC">
        <w:t>para o gerente do hotel ter todo controle de clientes que sair e entra no Hotel, podendo tirar relatórios de vendas e de lucros e gastos, podendo criar uma receita de faturamento que possa ser distribuída aos funcionários. Este gerenciador deverá apresentar um relatório de todas despesas e ganhos e estorno realizado de produtos ou serviços utilizados.</w:t>
      </w:r>
    </w:p>
    <w:p w14:paraId="3B2569E1" w14:textId="77777777" w:rsidR="00C82528" w:rsidRPr="007911F9" w:rsidRDefault="00A86F88" w:rsidP="00C82528">
      <w:pPr>
        <w:pStyle w:val="CTMISNvel1"/>
        <w:numPr>
          <w:ilvl w:val="0"/>
          <w:numId w:val="0"/>
        </w:numPr>
        <w:ind w:left="360" w:hanging="360"/>
        <w:rPr>
          <w:u w:val="single"/>
        </w:rPr>
      </w:pPr>
      <w:bookmarkStart w:id="16" w:name="_Toc340908756"/>
      <w:bookmarkStart w:id="17" w:name="_Toc351190470"/>
      <w:r>
        <w:t>6.1.</w:t>
      </w:r>
      <w:r w:rsidR="00C82528">
        <w:t>2</w:t>
      </w:r>
      <w:r w:rsidR="00C82528">
        <w:tab/>
      </w:r>
      <w:r w:rsidR="00C82528">
        <w:tab/>
        <w:t>Atores</w:t>
      </w:r>
      <w:bookmarkEnd w:id="16"/>
      <w:bookmarkEnd w:id="17"/>
    </w:p>
    <w:p w14:paraId="255B9DB4" w14:textId="77777777" w:rsidR="00C82528" w:rsidRPr="00636C96" w:rsidRDefault="00C82528" w:rsidP="00C82528">
      <w:pPr>
        <w:pStyle w:val="CTMISInstrues"/>
        <w:ind w:left="360"/>
        <w:rPr>
          <w:color w:val="FF0000"/>
        </w:rPr>
      </w:pPr>
      <w:r w:rsidRPr="00636C96">
        <w:rPr>
          <w:color w:val="FF0000"/>
        </w:rPr>
        <w:t>[Esta seção apresenta o(s) ator(es) envolvido(s) na execução do caso de uso.</w:t>
      </w:r>
      <w:r w:rsidR="008F1528" w:rsidRPr="00636C96">
        <w:rPr>
          <w:color w:val="FF0000"/>
        </w:rPr>
        <w:t xml:space="preserve"> Apenas coloque aqui os nomes dos atores.</w:t>
      </w:r>
      <w:r w:rsidRPr="00636C96">
        <w:rPr>
          <w:color w:val="FF0000"/>
        </w:rPr>
        <w:t>]</w:t>
      </w:r>
    </w:p>
    <w:p w14:paraId="46BDC860" w14:textId="77777777" w:rsidR="00C82528" w:rsidRPr="0065584D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18" w:name="_Toc340908758"/>
      <w:bookmarkStart w:id="19" w:name="_Toc351190471"/>
      <w:r>
        <w:t>6.1.</w:t>
      </w:r>
      <w:r w:rsidR="00C82528">
        <w:t>3</w:t>
      </w:r>
      <w:r w:rsidR="00C82528" w:rsidRPr="0065584D">
        <w:tab/>
      </w:r>
      <w:r w:rsidR="00C82528" w:rsidRPr="0065584D">
        <w:tab/>
        <w:t>Precondicões</w:t>
      </w:r>
      <w:bookmarkEnd w:id="18"/>
      <w:bookmarkEnd w:id="19"/>
    </w:p>
    <w:p w14:paraId="79BCD760" w14:textId="71E0A7B8" w:rsidR="00C82528" w:rsidRPr="0065584D" w:rsidRDefault="0065584D" w:rsidP="00C82528">
      <w:pPr>
        <w:pStyle w:val="CTMISInstrues"/>
        <w:ind w:left="360"/>
        <w:rPr>
          <w:color w:val="auto"/>
        </w:rPr>
      </w:pPr>
      <w:r>
        <w:rPr>
          <w:color w:val="auto"/>
        </w:rPr>
        <w:t xml:space="preserve">         </w:t>
      </w:r>
      <w:r w:rsidRPr="0065584D">
        <w:rPr>
          <w:color w:val="auto"/>
        </w:rPr>
        <w:t>Todos os dados e requisições deve estar acessível ao funcionário (usuário final</w:t>
      </w:r>
      <w:r>
        <w:rPr>
          <w:color w:val="auto"/>
        </w:rPr>
        <w:t>).</w:t>
      </w:r>
    </w:p>
    <w:p w14:paraId="5C9F692C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0" w:name="_Toc340908760"/>
      <w:bookmarkStart w:id="21" w:name="_Toc351190472"/>
      <w:r>
        <w:t>6.1.</w:t>
      </w:r>
      <w:r w:rsidR="00C82528">
        <w:t>4</w:t>
      </w:r>
      <w:r w:rsidR="00C82528">
        <w:tab/>
      </w:r>
      <w:r w:rsidR="00C82528">
        <w:tab/>
        <w:t>Pós-Condições</w:t>
      </w:r>
      <w:bookmarkEnd w:id="20"/>
      <w:bookmarkEnd w:id="21"/>
    </w:p>
    <w:p w14:paraId="6A929B04" w14:textId="2699DB49" w:rsidR="00C82528" w:rsidRPr="0065584D" w:rsidRDefault="0065584D" w:rsidP="0065584D">
      <w:pPr>
        <w:pStyle w:val="CTMISInstrues"/>
        <w:rPr>
          <w:color w:val="auto"/>
        </w:rPr>
      </w:pPr>
      <w:r>
        <w:rPr>
          <w:color w:val="auto"/>
        </w:rPr>
        <w:t xml:space="preserve">                           </w:t>
      </w:r>
      <w:r w:rsidRPr="0065584D">
        <w:rPr>
          <w:color w:val="auto"/>
        </w:rPr>
        <w:t>Na excursão do sistema o funcionário poderá pesquisar o histórico de hospedagem do cliente devidamente cadastrado no sistema</w:t>
      </w:r>
      <w:r>
        <w:rPr>
          <w:color w:val="auto"/>
        </w:rPr>
        <w:t>.</w:t>
      </w:r>
    </w:p>
    <w:p w14:paraId="1551E716" w14:textId="77777777" w:rsidR="00C82528" w:rsidRDefault="00A86F88" w:rsidP="00C82528">
      <w:pPr>
        <w:pStyle w:val="CTMISNvel1"/>
        <w:numPr>
          <w:ilvl w:val="0"/>
          <w:numId w:val="0"/>
        </w:numPr>
        <w:ind w:left="360" w:hanging="360"/>
      </w:pPr>
      <w:bookmarkStart w:id="22" w:name="_Toc340908762"/>
      <w:bookmarkStart w:id="23" w:name="_Toc351190473"/>
      <w:r>
        <w:lastRenderedPageBreak/>
        <w:t>6.1</w:t>
      </w:r>
      <w:r w:rsidR="00C82528">
        <w:t>.5</w:t>
      </w:r>
      <w:r w:rsidR="00C82528">
        <w:tab/>
      </w:r>
      <w:r w:rsidR="00C82528">
        <w:tab/>
        <w:t>Fluxos de Eventos</w:t>
      </w:r>
      <w:bookmarkEnd w:id="22"/>
      <w:bookmarkEnd w:id="23"/>
    </w:p>
    <w:p w14:paraId="021AE96C" w14:textId="77777777" w:rsidR="00C82528" w:rsidRPr="00636C96" w:rsidRDefault="00C82528" w:rsidP="00C82528">
      <w:pPr>
        <w:pStyle w:val="CTMISInstrues"/>
        <w:ind w:left="1080"/>
        <w:rPr>
          <w:color w:val="FF0000"/>
        </w:rPr>
      </w:pPr>
      <w:r w:rsidRPr="00636C96">
        <w:rPr>
          <w:color w:val="FF0000"/>
        </w:rPr>
        <w:t>[Esta seção descreve os passos a serem executados pelo(s) ator(es) e pelo sistema. Estes passos estão descritos em forma de fluxos de eventos e subdividem-se em fluxo básico</w:t>
      </w:r>
      <w:r w:rsidR="00727B94" w:rsidRPr="00636C96">
        <w:rPr>
          <w:color w:val="FF0000"/>
        </w:rPr>
        <w:t xml:space="preserve"> e</w:t>
      </w:r>
      <w:r w:rsidRPr="00636C96">
        <w:rPr>
          <w:color w:val="FF0000"/>
        </w:rPr>
        <w:t xml:space="preserve"> fluxos alternativos.</w:t>
      </w:r>
    </w:p>
    <w:p w14:paraId="5D799113" w14:textId="77777777" w:rsidR="00C82528" w:rsidRPr="00636C96" w:rsidRDefault="00C82528" w:rsidP="00C82528">
      <w:pPr>
        <w:pStyle w:val="Instruo"/>
        <w:ind w:left="1080"/>
        <w:rPr>
          <w:color w:val="FF0000"/>
          <w:lang w:val="pt-PT"/>
        </w:rPr>
      </w:pPr>
      <w:r w:rsidRPr="00636C96">
        <w:rPr>
          <w:color w:val="FF0000"/>
          <w:lang w:val="pt-PT"/>
        </w:rPr>
        <w:t xml:space="preserve">Uma especificação de Caso de Uso deve representar a fronteira do sistema para o mundo externo. Procure então representar toda a interação do Ator com o Caso de Uso, incluindo os dados de entrada e de saída envolvidos. </w:t>
      </w:r>
    </w:p>
    <w:p w14:paraId="1BBF72A1" w14:textId="77777777" w:rsidR="00C82528" w:rsidRPr="00636C96" w:rsidRDefault="00C82528" w:rsidP="00C82528">
      <w:pPr>
        <w:pStyle w:val="Instruo"/>
        <w:ind w:left="284"/>
        <w:rPr>
          <w:color w:val="FF0000"/>
          <w:lang w:val="pt-PT"/>
        </w:rPr>
      </w:pPr>
    </w:p>
    <w:p w14:paraId="1A9D441C" w14:textId="77777777" w:rsidR="00C82528" w:rsidRPr="00636C96" w:rsidRDefault="00C82528" w:rsidP="00C82528">
      <w:pPr>
        <w:pStyle w:val="Instruo"/>
        <w:ind w:left="1080"/>
        <w:rPr>
          <w:color w:val="FF0000"/>
        </w:rPr>
      </w:pPr>
      <w:r w:rsidRPr="00636C96">
        <w:rPr>
          <w:color w:val="FF0000"/>
          <w:lang w:val="pt-PT"/>
        </w:rPr>
        <w:t xml:space="preserve">É importante que se referencie ao lado dos passos as regras de negócio que </w:t>
      </w:r>
      <w:r w:rsidR="00A86F88" w:rsidRPr="00636C96">
        <w:rPr>
          <w:color w:val="FF0000"/>
          <w:lang w:val="pt-PT"/>
        </w:rPr>
        <w:t>C</w:t>
      </w:r>
      <w:r w:rsidRPr="00636C96">
        <w:rPr>
          <w:color w:val="FF0000"/>
          <w:lang w:val="pt-PT"/>
        </w:rPr>
        <w:t>omplementam o entendimento da ação. Identifique com a identificação numérica da regra no documento de Regras de Negócio.</w:t>
      </w:r>
      <w:r w:rsidRPr="00636C96">
        <w:rPr>
          <w:color w:val="FF0000"/>
        </w:rPr>
        <w:t>]</w:t>
      </w:r>
    </w:p>
    <w:p w14:paraId="1E4AB3CD" w14:textId="77777777" w:rsidR="00C82528" w:rsidRDefault="00A86F88" w:rsidP="00C82528">
      <w:pPr>
        <w:pStyle w:val="CTMISNvel2"/>
        <w:tabs>
          <w:tab w:val="left" w:pos="993"/>
        </w:tabs>
      </w:pPr>
      <w:bookmarkStart w:id="24" w:name="_Toc340908763"/>
      <w:bookmarkStart w:id="25" w:name="_Toc351190474"/>
      <w:r>
        <w:t>6.1.6.1</w:t>
      </w:r>
      <w:r w:rsidR="00C82528">
        <w:tab/>
        <w:t>Fluxo Básico</w:t>
      </w:r>
      <w:bookmarkEnd w:id="24"/>
      <w:bookmarkEnd w:id="25"/>
    </w:p>
    <w:p w14:paraId="32E079D8" w14:textId="77777777" w:rsidR="00C82528" w:rsidRPr="00636C96" w:rsidRDefault="00C82528" w:rsidP="00A86F88">
      <w:pPr>
        <w:pStyle w:val="Instruo"/>
        <w:ind w:left="1134"/>
        <w:rPr>
          <w:color w:val="FF0000"/>
          <w:lang w:val="pt-PT"/>
        </w:rPr>
      </w:pPr>
      <w:r w:rsidRPr="00636C96">
        <w:rPr>
          <w:color w:val="FF0000"/>
          <w:lang w:val="pt-PT"/>
        </w:rPr>
        <w:t>O Fluxo Básico representa o caminho mais comumente percorrido (caminho feliz) pelo Ator e os fluxos alternativos representam subfluxos que ocorrem alternativamente ao caminho comum. O fluxo de exceção representa um evento que se não for devidamente tratado impede o prosseguimento do caso de uso. A exceção em um processo não é necessariamente algo que impede que o processo seja iniciado, mas normalmente algo que impede que ele seja concluído.</w:t>
      </w:r>
    </w:p>
    <w:p w14:paraId="68AF1A0D" w14:textId="77777777" w:rsidR="00C82528" w:rsidRDefault="00A86F88" w:rsidP="00C82528">
      <w:pPr>
        <w:pStyle w:val="CTMISNvel2"/>
        <w:tabs>
          <w:tab w:val="left" w:pos="993"/>
        </w:tabs>
      </w:pPr>
      <w:bookmarkStart w:id="26" w:name="_Toc340908764"/>
      <w:bookmarkStart w:id="27" w:name="_Toc351190475"/>
      <w:r>
        <w:t>6.1.</w:t>
      </w:r>
      <w:r w:rsidR="00C82528">
        <w:t>5.2</w:t>
      </w:r>
      <w:r w:rsidR="00C82528">
        <w:tab/>
        <w:t>Fluxos Alternativos</w:t>
      </w:r>
      <w:bookmarkEnd w:id="26"/>
      <w:bookmarkEnd w:id="27"/>
    </w:p>
    <w:p w14:paraId="2087429C" w14:textId="77777777" w:rsidR="00C82528" w:rsidRPr="00636C96" w:rsidRDefault="00C82528" w:rsidP="00C82528">
      <w:pPr>
        <w:pStyle w:val="CTMISInstrues"/>
        <w:ind w:left="2520"/>
        <w:rPr>
          <w:color w:val="FF0000"/>
        </w:rPr>
      </w:pPr>
      <w:r w:rsidRPr="00636C96">
        <w:rPr>
          <w:color w:val="FF0000"/>
        </w:rPr>
        <w:t>[Esta seção apresenta os fluxos alternativos pertinentes ao caso de uso em questão.]</w:t>
      </w:r>
    </w:p>
    <w:p w14:paraId="00132501" w14:textId="77777777" w:rsidR="00C82528" w:rsidRPr="00A86F88" w:rsidRDefault="00C82528" w:rsidP="00D63EBB">
      <w:pPr>
        <w:ind w:firstLine="720"/>
      </w:pPr>
      <w:r w:rsidRPr="00A86F88">
        <w:t>[nome do fluxo alternativo 1]</w:t>
      </w:r>
    </w:p>
    <w:p w14:paraId="797F5207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ator]</w:t>
      </w:r>
      <w:r w:rsidRPr="004309A5">
        <w:t>, o sistema deve seguir os seguintes passos:</w:t>
      </w:r>
    </w:p>
    <w:p w14:paraId="247ADF5E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rFonts w:cs="Arial"/>
          <w:i/>
          <w:color w:val="0000FF"/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1]</w:t>
      </w:r>
      <w:r w:rsidRPr="007C4453">
        <w:rPr>
          <w:rFonts w:cs="Arial"/>
          <w:i/>
          <w:color w:val="0000FF"/>
          <w:sz w:val="20"/>
        </w:rPr>
        <w:t>.</w:t>
      </w:r>
    </w:p>
    <w:p w14:paraId="18D7CDFA" w14:textId="77777777" w:rsidR="00C82528" w:rsidRDefault="00C82528" w:rsidP="00C82528">
      <w:pPr>
        <w:tabs>
          <w:tab w:val="left" w:pos="2410"/>
        </w:tabs>
        <w:spacing w:before="40" w:after="60"/>
        <w:ind w:left="2268"/>
        <w:jc w:val="both"/>
      </w:pPr>
    </w:p>
    <w:p w14:paraId="2A05A578" w14:textId="77777777" w:rsidR="00C82528" w:rsidRPr="00A86F88" w:rsidRDefault="00C82528" w:rsidP="00D63EBB">
      <w:pPr>
        <w:ind w:firstLine="720"/>
      </w:pPr>
      <w:r w:rsidRPr="00A86F88">
        <w:t>[nome do fluxo alternativo 2]</w:t>
      </w:r>
    </w:p>
    <w:p w14:paraId="35A9C888" w14:textId="77777777" w:rsidR="00C82528" w:rsidRDefault="00C82528" w:rsidP="00A86F88">
      <w:pPr>
        <w:pStyle w:val="CTMISCorpo1"/>
        <w:ind w:left="1080" w:firstLine="0"/>
      </w:pPr>
      <w:r w:rsidRPr="004309A5">
        <w:t xml:space="preserve">No passo </w:t>
      </w:r>
      <w:r w:rsidRPr="00636C96">
        <w:rPr>
          <w:rFonts w:cs="Arial"/>
          <w:i/>
          <w:color w:val="FF0000"/>
          <w:sz w:val="18"/>
        </w:rPr>
        <w:t>[informar referência do passo]</w:t>
      </w:r>
      <w:r w:rsidRPr="00636C96">
        <w:rPr>
          <w:color w:val="FF0000"/>
        </w:rPr>
        <w:t xml:space="preserve"> </w:t>
      </w:r>
      <w:r w:rsidRPr="004309A5">
        <w:t xml:space="preserve">quando o ator solicitar </w:t>
      </w:r>
      <w:r w:rsidRPr="00636C96">
        <w:rPr>
          <w:rFonts w:cs="Arial"/>
          <w:i/>
          <w:color w:val="FF0000"/>
          <w:sz w:val="18"/>
        </w:rPr>
        <w:t>[descrever a ação do ator</w:t>
      </w:r>
      <w:r w:rsidRPr="007C4453">
        <w:rPr>
          <w:rFonts w:cs="Arial"/>
          <w:i/>
          <w:color w:val="0000FF"/>
          <w:sz w:val="18"/>
        </w:rPr>
        <w:t>]</w:t>
      </w:r>
      <w:r w:rsidRPr="004309A5">
        <w:t>, o sistema deve seguir os seguintes passos:</w:t>
      </w:r>
    </w:p>
    <w:p w14:paraId="4D7EDE60" w14:textId="77777777" w:rsidR="00C82528" w:rsidRPr="007C4453" w:rsidRDefault="00C82528" w:rsidP="00C82528">
      <w:pPr>
        <w:tabs>
          <w:tab w:val="left" w:pos="2410"/>
        </w:tabs>
        <w:spacing w:before="40" w:after="60"/>
        <w:ind w:left="1080"/>
        <w:jc w:val="both"/>
        <w:rPr>
          <w:sz w:val="20"/>
        </w:rPr>
      </w:pPr>
      <w:r w:rsidRPr="00636C96">
        <w:rPr>
          <w:rFonts w:cs="Arial"/>
          <w:i/>
          <w:color w:val="FF0000"/>
          <w:sz w:val="20"/>
        </w:rPr>
        <w:t>[Descrever o fluxo alternativo 2]</w:t>
      </w:r>
      <w:r w:rsidRPr="007C4453">
        <w:rPr>
          <w:rFonts w:cs="Arial"/>
          <w:i/>
          <w:color w:val="0000FF"/>
          <w:sz w:val="20"/>
        </w:rPr>
        <w:t>.</w:t>
      </w:r>
    </w:p>
    <w:p w14:paraId="1725E1F8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 </w:t>
      </w:r>
      <w:r>
        <w:tab/>
        <w:t xml:space="preserve">uc02 – nome do caso de uso </w:t>
      </w:r>
    </w:p>
    <w:p w14:paraId="440DAE6A" w14:textId="246FC64B" w:rsidR="00C74A60" w:rsidRPr="00C74A60" w:rsidRDefault="00C74A60" w:rsidP="00C74A60">
      <w:pPr>
        <w:pStyle w:val="CTMISCorpo1"/>
      </w:pPr>
      <w:r>
        <w:t>Ter controle de locações de quartos e vendas de produtos do hotel.</w:t>
      </w:r>
    </w:p>
    <w:p w14:paraId="235A9973" w14:textId="77777777" w:rsidR="00660934" w:rsidRDefault="00660934" w:rsidP="00660934">
      <w:pPr>
        <w:pStyle w:val="CTMISTtuloNvel1"/>
        <w:numPr>
          <w:ilvl w:val="0"/>
          <w:numId w:val="0"/>
        </w:numPr>
        <w:ind w:left="283" w:hanging="283"/>
      </w:pPr>
      <w:r>
        <w:t xml:space="preserve">6.2.1 </w:t>
      </w:r>
      <w:r>
        <w:tab/>
        <w:t>Breve Descrição</w:t>
      </w:r>
    </w:p>
    <w:p w14:paraId="623BB10B" w14:textId="1887145D" w:rsidR="0065584D" w:rsidRPr="0065584D" w:rsidRDefault="0065584D" w:rsidP="0065584D">
      <w:pPr>
        <w:pStyle w:val="CTMISCorpo1"/>
      </w:pPr>
      <w:r>
        <w:t xml:space="preserve">O </w:t>
      </w:r>
      <w:r w:rsidR="00B27BA9">
        <w:t>funcionário</w:t>
      </w:r>
      <w:r>
        <w:t xml:space="preserve"> deverá ter um login e senha para acessar o </w:t>
      </w:r>
      <w:proofErr w:type="spellStart"/>
      <w:r>
        <w:t>Sis</w:t>
      </w:r>
      <w:proofErr w:type="spellEnd"/>
      <w:r>
        <w:t xml:space="preserve">. </w:t>
      </w:r>
      <w:r w:rsidR="00B27BA9">
        <w:t xml:space="preserve">Com isso terá acesso ao sistema para realizar reserva, check-in, cobranças, </w:t>
      </w:r>
      <w:proofErr w:type="spellStart"/>
      <w:r w:rsidR="00B27BA9">
        <w:t>check-out</w:t>
      </w:r>
      <w:proofErr w:type="spellEnd"/>
      <w:r w:rsidR="00B27BA9">
        <w:t xml:space="preserve"> e outras funcionalidades.</w:t>
      </w:r>
    </w:p>
    <w:p w14:paraId="65BD86A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lastRenderedPageBreak/>
        <w:t>6.2.2</w:t>
      </w:r>
      <w:r>
        <w:tab/>
      </w:r>
      <w:r>
        <w:tab/>
        <w:t>Atores</w:t>
      </w:r>
    </w:p>
    <w:p w14:paraId="32E37F26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6.2.3</w:t>
      </w:r>
      <w:r>
        <w:tab/>
      </w:r>
      <w:r>
        <w:tab/>
        <w:t>Precondicões</w:t>
      </w:r>
    </w:p>
    <w:p w14:paraId="5C919D69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6.2.4</w:t>
      </w:r>
      <w:r>
        <w:tab/>
      </w:r>
      <w:r>
        <w:tab/>
        <w:t>Pós-Condições</w:t>
      </w:r>
    </w:p>
    <w:p w14:paraId="59509F5B" w14:textId="77777777" w:rsidR="00660934" w:rsidRDefault="00660934" w:rsidP="00660934">
      <w:pPr>
        <w:pStyle w:val="CTMISNvel1"/>
        <w:numPr>
          <w:ilvl w:val="0"/>
          <w:numId w:val="0"/>
        </w:numPr>
        <w:ind w:left="360" w:hanging="360"/>
      </w:pPr>
      <w:r>
        <w:t>6.2.5</w:t>
      </w:r>
      <w:r>
        <w:tab/>
      </w:r>
      <w:r>
        <w:tab/>
        <w:t>Fluxos de Eventos</w:t>
      </w:r>
    </w:p>
    <w:p w14:paraId="04FE5A93" w14:textId="77777777" w:rsidR="00660934" w:rsidRDefault="00660934" w:rsidP="00660934">
      <w:pPr>
        <w:pStyle w:val="CTMISNvel2"/>
        <w:tabs>
          <w:tab w:val="left" w:pos="993"/>
        </w:tabs>
      </w:pPr>
      <w:r>
        <w:t>6.2.6.1</w:t>
      </w:r>
      <w:r>
        <w:tab/>
        <w:t>Fluxo Básico</w:t>
      </w:r>
    </w:p>
    <w:p w14:paraId="2CE57E30" w14:textId="77777777" w:rsidR="00660934" w:rsidRDefault="00660934" w:rsidP="00660934">
      <w:pPr>
        <w:pStyle w:val="CTMISNvel2"/>
        <w:tabs>
          <w:tab w:val="left" w:pos="993"/>
        </w:tabs>
      </w:pPr>
      <w:r>
        <w:t>6.2.5.2</w:t>
      </w:r>
      <w:r>
        <w:tab/>
        <w:t>Fluxos Alternativos</w:t>
      </w:r>
    </w:p>
    <w:p w14:paraId="7B26C788" w14:textId="77777777" w:rsidR="00C82528" w:rsidRDefault="00C82528">
      <w:pPr>
        <w:pStyle w:val="CTMISInstrues"/>
      </w:pPr>
    </w:p>
    <w:p w14:paraId="19C1B348" w14:textId="77777777" w:rsidR="00660934" w:rsidRPr="00636C96" w:rsidRDefault="00660934">
      <w:pPr>
        <w:pStyle w:val="CTMISInstrues"/>
        <w:rPr>
          <w:color w:val="FF0000"/>
        </w:rPr>
      </w:pPr>
      <w:r w:rsidRPr="00636C96">
        <w:rPr>
          <w:color w:val="FF0000"/>
        </w:rPr>
        <w:t>DEVEM SER ESPECIFICADOS NO MÍNIMO 4 CASOS DE USO DO SEU SISTEMA.</w:t>
      </w:r>
    </w:p>
    <w:p w14:paraId="370782D6" w14:textId="77777777" w:rsidR="00660934" w:rsidRDefault="00660934">
      <w:pPr>
        <w:pStyle w:val="CTMISInstrues"/>
      </w:pPr>
    </w:p>
    <w:p w14:paraId="36330FA1" w14:textId="77777777" w:rsidR="00570EE3" w:rsidRDefault="00064863" w:rsidP="00A86F88">
      <w:pPr>
        <w:pStyle w:val="CTMISTtuloNvel1"/>
      </w:pPr>
      <w:bookmarkStart w:id="28" w:name="_Toc351190476"/>
      <w:r>
        <w:t>Assinaturas</w:t>
      </w:r>
      <w:bookmarkEnd w:id="28"/>
    </w:p>
    <w:p w14:paraId="5FEB5CB1" w14:textId="77777777" w:rsidR="00570EE3" w:rsidRDefault="00570EE3">
      <w:pPr>
        <w:pStyle w:val="CTMISCorpo1"/>
      </w:pPr>
      <w:r>
        <w:t>Os abaixo assinados estão de acordo com o conteúdo deste documento.</w:t>
      </w:r>
    </w:p>
    <w:p w14:paraId="634FDDE5" w14:textId="77777777" w:rsidR="00570EE3" w:rsidRDefault="00570EE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570EE3" w14:paraId="0B8F48C0" w14:textId="77777777" w:rsidTr="00900135">
        <w:trPr>
          <w:trHeight w:val="1050"/>
        </w:trPr>
        <w:tc>
          <w:tcPr>
            <w:tcW w:w="4206" w:type="dxa"/>
          </w:tcPr>
          <w:p w14:paraId="0A00941A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533E713A" w14:textId="77777777" w:rsidR="00570EE3" w:rsidRDefault="00570EE3">
            <w:pPr>
              <w:pStyle w:val="CTMISTabela"/>
              <w:rPr>
                <w:lang w:val="pt-BR"/>
              </w:rPr>
            </w:pPr>
          </w:p>
          <w:p w14:paraId="1D8A985D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903D68A" w14:textId="77777777" w:rsidR="00570EE3" w:rsidRDefault="00570EE3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Gestor e Patrocinador do Projeto</w:t>
            </w:r>
          </w:p>
          <w:p w14:paraId="534A5329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4776" w:type="dxa"/>
          </w:tcPr>
          <w:p w14:paraId="65651C5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72FE1F22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19FD4527" w14:textId="77777777" w:rsidR="00570EE3" w:rsidRPr="00636C96" w:rsidRDefault="00570EE3">
            <w:pPr>
              <w:pStyle w:val="CTMISInstrues"/>
              <w:ind w:left="-70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2452AEEE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Representante dos Usuários</w:t>
            </w:r>
          </w:p>
          <w:p w14:paraId="130D9810" w14:textId="77777777" w:rsidR="00570EE3" w:rsidRDefault="00570EE3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570EE3" w14:paraId="7FEEBAE0" w14:textId="77777777" w:rsidTr="00900135">
        <w:trPr>
          <w:trHeight w:val="1050"/>
        </w:trPr>
        <w:tc>
          <w:tcPr>
            <w:tcW w:w="4206" w:type="dxa"/>
          </w:tcPr>
          <w:p w14:paraId="12E6A44D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3539DA71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077DEAEF" w14:textId="77777777" w:rsidR="00570EE3" w:rsidRPr="00636C96" w:rsidRDefault="00570EE3" w:rsidP="00064863">
            <w:pPr>
              <w:pStyle w:val="CTMISInstrues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04AA8A0D" w14:textId="77777777" w:rsidR="00570EE3" w:rsidRDefault="00570EE3">
            <w:pPr>
              <w:pStyle w:val="CTMIS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</w:p>
          <w:p w14:paraId="1D7EC32E" w14:textId="77777777" w:rsidR="00570EE3" w:rsidRDefault="00B10CDF">
            <w:pPr>
              <w:pStyle w:val="CTMIS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  <w:tc>
          <w:tcPr>
            <w:tcW w:w="4776" w:type="dxa"/>
          </w:tcPr>
          <w:p w14:paraId="231286DE" w14:textId="77777777" w:rsidR="00570EE3" w:rsidRDefault="00570EE3">
            <w:pPr>
              <w:pStyle w:val="CTMISTabela"/>
              <w:keepNext/>
              <w:keepLines/>
              <w:snapToGrid w:val="0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8CCAD3F" w14:textId="77777777" w:rsidR="00570EE3" w:rsidRDefault="00570EE3">
            <w:pPr>
              <w:pStyle w:val="CTMISTabela"/>
              <w:snapToGrid w:val="0"/>
              <w:rPr>
                <w:lang w:val="pt-BR"/>
              </w:rPr>
            </w:pPr>
          </w:p>
          <w:p w14:paraId="7F1EFF02" w14:textId="77777777" w:rsidR="00570EE3" w:rsidRPr="00636C96" w:rsidRDefault="00570EE3">
            <w:pPr>
              <w:pStyle w:val="CTMISInstrues"/>
              <w:ind w:left="-44" w:right="-5"/>
              <w:jc w:val="center"/>
              <w:rPr>
                <w:color w:val="FF0000"/>
              </w:rPr>
            </w:pPr>
            <w:r w:rsidRPr="00636C96">
              <w:rPr>
                <w:color w:val="FF0000"/>
              </w:rPr>
              <w:t>&lt;Nome do responsável&gt;</w:t>
            </w:r>
          </w:p>
          <w:p w14:paraId="6329E79C" w14:textId="77777777" w:rsidR="00570EE3" w:rsidRPr="00C21DE8" w:rsidRDefault="00570EE3">
            <w:pPr>
              <w:pStyle w:val="RUPInstrues"/>
              <w:snapToGrid w:val="0"/>
              <w:jc w:val="center"/>
              <w:rPr>
                <w:i w:val="0"/>
                <w:color w:val="auto"/>
                <w:sz w:val="20"/>
              </w:rPr>
            </w:pPr>
            <w:r w:rsidRPr="00C21DE8">
              <w:rPr>
                <w:i w:val="0"/>
                <w:color w:val="auto"/>
                <w:sz w:val="20"/>
              </w:rPr>
              <w:t>Analista Responsável</w:t>
            </w:r>
          </w:p>
          <w:p w14:paraId="59A73D7D" w14:textId="77777777" w:rsidR="00570EE3" w:rsidRDefault="00B10CDF">
            <w:pPr>
              <w:pStyle w:val="RUPTabela"/>
              <w:keepLines/>
              <w:snapToGrid w:val="0"/>
              <w:jc w:val="center"/>
              <w:rPr>
                <w:lang w:val="pt-BR"/>
              </w:rPr>
            </w:pPr>
            <w:r>
              <w:t>empresa</w:t>
            </w:r>
          </w:p>
        </w:tc>
      </w:tr>
    </w:tbl>
    <w:p w14:paraId="048414BF" w14:textId="77777777" w:rsidR="00570EE3" w:rsidRDefault="00570EE3"/>
    <w:sectPr w:rsidR="00570EE3" w:rsidSect="00900135">
      <w:footerReference w:type="default" r:id="rId11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C536" w14:textId="77777777" w:rsidR="00E604BB" w:rsidRDefault="00E604BB">
      <w:r>
        <w:separator/>
      </w:r>
    </w:p>
  </w:endnote>
  <w:endnote w:type="continuationSeparator" w:id="0">
    <w:p w14:paraId="3216BB8C" w14:textId="77777777" w:rsidR="00E604BB" w:rsidRDefault="00E6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4335" w14:textId="77777777" w:rsidR="00064863" w:rsidRPr="00F17854" w:rsidRDefault="00660934" w:rsidP="00064863">
    <w:pPr>
      <w:pBdr>
        <w:top w:val="single" w:sz="4" w:space="1" w:color="auto"/>
      </w:pBdr>
      <w:tabs>
        <w:tab w:val="left" w:pos="9745"/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02D6C28" wp14:editId="299B1798">
              <wp:simplePos x="0" y="0"/>
              <wp:positionH relativeFrom="page">
                <wp:posOffset>6572885</wp:posOffset>
              </wp:positionH>
              <wp:positionV relativeFrom="paragraph">
                <wp:posOffset>3810</wp:posOffset>
              </wp:positionV>
              <wp:extent cx="56515" cy="132715"/>
              <wp:effectExtent l="635" t="3810" r="0" b="635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435E5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D6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55pt;margin-top:.3pt;width:4.45pt;height:10.4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" stroked="f">
              <v:fill opacity="0"/>
              <v:textbox inset="0,0,0,0">
                <w:txbxContent>
                  <w:p w14:paraId="211435E5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76A74D19" w14:textId="452B1795" w:rsidR="0040244B" w:rsidRPr="00F17854" w:rsidRDefault="00660934" w:rsidP="0040244B">
    <w:pPr>
      <w:tabs>
        <w:tab w:val="right" w:pos="9960"/>
      </w:tabs>
      <w:ind w:right="-108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DE4EC9F" wp14:editId="125677C4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00781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4EC9F" id="Text Box 16" o:spid="_x0000_s1027" type="#_x0000_t202" style="position:absolute;margin-left:491.3pt;margin-top:1.5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z9g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" stroked="f">
              <v:fill opacity="0"/>
              <v:textbox inset="0,0,0,0">
                <w:txbxContent>
                  <w:p w14:paraId="67300781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>Projeto</w:t>
    </w:r>
    <w:r w:rsidR="0040244B" w:rsidRPr="00636C96">
      <w:rPr>
        <w:rFonts w:cs="Arial"/>
        <w:color w:val="FF0000"/>
        <w:sz w:val="16"/>
      </w:rPr>
      <w:t xml:space="preserve">: </w:t>
    </w:r>
    <w:r w:rsidR="00033687">
      <w:rPr>
        <w:rFonts w:cs="Arial"/>
        <w:color w:val="FF0000"/>
        <w:sz w:val="16"/>
      </w:rPr>
      <w:t>Gerenciador Hoteleiro</w:t>
    </w:r>
  </w:p>
  <w:p w14:paraId="0B45BA3C" w14:textId="3C09C480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="00A63029">
      <w:rPr>
        <w:rFonts w:cs="Arial"/>
        <w:color w:val="FF0000"/>
        <w:sz w:val="16"/>
      </w:rPr>
      <w:t>135121/2023</w:t>
    </w:r>
    <w:r w:rsidR="00570EE3"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C438" w14:textId="77777777" w:rsidR="00064863" w:rsidRPr="00F17854" w:rsidRDefault="00660934" w:rsidP="00064863">
    <w:pPr>
      <w:pBdr>
        <w:top w:val="single" w:sz="4" w:space="1" w:color="auto"/>
      </w:pBdr>
      <w:tabs>
        <w:tab w:val="right" w:pos="9960"/>
      </w:tabs>
      <w:ind w:right="-36"/>
      <w:rPr>
        <w:rFonts w:cs="Arial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3D522D" wp14:editId="3D865620">
              <wp:simplePos x="0" y="0"/>
              <wp:positionH relativeFrom="page">
                <wp:posOffset>6562725</wp:posOffset>
              </wp:positionH>
              <wp:positionV relativeFrom="paragraph">
                <wp:posOffset>3810</wp:posOffset>
              </wp:positionV>
              <wp:extent cx="56515" cy="132715"/>
              <wp:effectExtent l="0" t="3810" r="635" b="6350"/>
              <wp:wrapSquare wrapText="largest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132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AB9" w14:textId="77777777" w:rsidR="00570EE3" w:rsidRDefault="00570EE3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D5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6.75pt;margin-top:.3pt;width:4.45pt;height:10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" stroked="f">
              <v:fill opacity="0"/>
              <v:textbox inset="0,0,0,0">
                <w:txbxContent>
                  <w:p w14:paraId="71674AB9" w14:textId="77777777" w:rsidR="00570EE3" w:rsidRDefault="00570EE3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1AB46C31" w14:textId="5B7882E8" w:rsidR="0040244B" w:rsidRPr="00636C96" w:rsidRDefault="00660934" w:rsidP="0040244B">
    <w:pPr>
      <w:tabs>
        <w:tab w:val="right" w:pos="9960"/>
      </w:tabs>
      <w:ind w:right="-108"/>
      <w:rPr>
        <w:rFonts w:cs="Arial"/>
        <w:color w:val="FF0000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5A2D1EE" wp14:editId="325C7C2A">
              <wp:simplePos x="0" y="0"/>
              <wp:positionH relativeFrom="page">
                <wp:posOffset>6239510</wp:posOffset>
              </wp:positionH>
              <wp:positionV relativeFrom="paragraph">
                <wp:posOffset>19685</wp:posOffset>
              </wp:positionV>
              <wp:extent cx="128270" cy="206375"/>
              <wp:effectExtent l="635" t="635" r="4445" b="2540"/>
              <wp:wrapSquare wrapText="largest"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D2DBA" w14:textId="77777777" w:rsidR="0040244B" w:rsidRPr="00004C87" w:rsidRDefault="0040244B" w:rsidP="0040244B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B21E44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7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2D1EE" id="Text Box 17" o:spid="_x0000_s1029" type="#_x0000_t202" style="position:absolute;margin-left:491.3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" stroked="f">
              <v:fill opacity="0"/>
              <v:textbox inset="0,0,0,0">
                <w:txbxContent>
                  <w:p w14:paraId="01DD2DBA" w14:textId="77777777" w:rsidR="0040244B" w:rsidRPr="00004C87" w:rsidRDefault="0040244B" w:rsidP="0040244B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B21E44">
                      <w:rPr>
                        <w:rStyle w:val="Nmerodepgina"/>
                        <w:rFonts w:cs="Arial"/>
                        <w:noProof/>
                        <w:szCs w:val="16"/>
                      </w:rPr>
                      <w:t>7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0244B" w:rsidRPr="00F17854">
      <w:rPr>
        <w:rFonts w:cs="Arial"/>
        <w:sz w:val="16"/>
      </w:rPr>
      <w:t xml:space="preserve">Projeto: </w:t>
    </w:r>
    <w:r w:rsidR="00033687">
      <w:rPr>
        <w:rFonts w:cs="Arial"/>
        <w:color w:val="FF0000"/>
        <w:sz w:val="16"/>
      </w:rPr>
      <w:t>Gerenciador Hoteleiro</w:t>
    </w:r>
  </w:p>
  <w:p w14:paraId="16A75118" w14:textId="137BA271" w:rsidR="00570EE3" w:rsidRDefault="0040244B" w:rsidP="0040244B">
    <w:pPr>
      <w:tabs>
        <w:tab w:val="right" w:pos="9781"/>
      </w:tabs>
      <w:ind w:right="360"/>
      <w:rPr>
        <w:sz w:val="16"/>
      </w:rPr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="00A63029">
      <w:rPr>
        <w:rFonts w:cs="Arial"/>
        <w:color w:val="FF0000"/>
        <w:sz w:val="16"/>
      </w:rPr>
      <w:t>135121/2023</w:t>
    </w:r>
    <w:r w:rsidR="00570EE3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F660" w14:textId="77777777" w:rsidR="00E604BB" w:rsidRDefault="00E604BB">
      <w:r>
        <w:separator/>
      </w:r>
    </w:p>
  </w:footnote>
  <w:footnote w:type="continuationSeparator" w:id="0">
    <w:p w14:paraId="1BAD0FEA" w14:textId="77777777" w:rsidR="00E604BB" w:rsidRDefault="00E6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0" w:type="dxa"/>
      <w:tblBorders>
        <w:top w:val="single" w:sz="18" w:space="0" w:color="365F91"/>
        <w:bottom w:val="single" w:sz="18" w:space="0" w:color="365F91"/>
      </w:tblBorders>
      <w:shd w:val="clear" w:color="auto" w:fill="DBE5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417"/>
    </w:tblGrid>
    <w:tr w:rsidR="00064863" w:rsidRPr="00A65889" w14:paraId="00C7B5AE" w14:textId="77777777" w:rsidTr="00900135">
      <w:trPr>
        <w:cantSplit/>
        <w:trHeight w:val="529"/>
        <w:tblHeader/>
      </w:trPr>
      <w:tc>
        <w:tcPr>
          <w:tcW w:w="1701" w:type="dxa"/>
          <w:vMerge w:val="restart"/>
          <w:tcBorders>
            <w:top w:val="single" w:sz="12" w:space="0" w:color="808080"/>
          </w:tcBorders>
          <w:shd w:val="clear" w:color="auto" w:fill="E6E6E6"/>
        </w:tcPr>
        <w:p w14:paraId="61C8A3CF" w14:textId="77777777" w:rsidR="00064863" w:rsidRPr="004F570A" w:rsidRDefault="00660934" w:rsidP="001B3EF6">
          <w:pPr>
            <w:pStyle w:val="Cabealho"/>
            <w:ind w:right="357"/>
            <w:jc w:val="center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mc:AlternateContent>
              <mc:Choice Requires="wpc">
                <w:drawing>
                  <wp:anchor distT="0" distB="0" distL="114300" distR="114300" simplePos="0" relativeHeight="251655680" behindDoc="0" locked="0" layoutInCell="1" allowOverlap="1" wp14:anchorId="3AB3228D" wp14:editId="25D32E39">
                    <wp:simplePos x="0" y="0"/>
                    <wp:positionH relativeFrom="character">
                      <wp:posOffset>0</wp:posOffset>
                    </wp:positionH>
                    <wp:positionV relativeFrom="line">
                      <wp:posOffset>0</wp:posOffset>
                    </wp:positionV>
                    <wp:extent cx="2098675" cy="737870"/>
                    <wp:effectExtent l="0" t="0" r="0" b="0"/>
                    <wp:wrapNone/>
                    <wp:docPr id="7" name="Tela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E2F773" id="Tela 7" o:spid="_x0000_s1026" editas="canvas" style="position:absolute;margin-left:0;margin-top:0;width:165.25pt;height:58.1pt;z-index:251655680;mso-position-horizontal-relative:char;mso-position-vertical-relative:line" coordsize="20986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pNqGc3QAAAAUBAAAPAAAAAAAAAAAAAAAAAGMDAABkcnMvZG93&#10;bnJldi54bWxQSwUGAAAAAAQABADzAAAAbQ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0986;height:7378;visibility:visible;mso-wrap-style:square">
                      <v:fill o:detectmouseclick="t"/>
                      <v:path o:connecttype="none"/>
                    </v:shape>
                    <w10:wrap anchory="line"/>
                  </v:group>
                </w:pict>
              </mc:Fallback>
            </mc:AlternateContent>
          </w:r>
          <w:r>
            <w:rPr>
              <w:rFonts w:cs="Arial"/>
              <w:noProof/>
              <w:sz w:val="20"/>
              <w:lang w:eastAsia="pt-BR"/>
            </w:rPr>
            <mc:AlternateContent>
              <mc:Choice Requires="wps">
                <w:drawing>
                  <wp:inline distT="0" distB="0" distL="0" distR="0" wp14:anchorId="3427527B" wp14:editId="63940269">
                    <wp:extent cx="1323975" cy="73342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323975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DAC8751" id="AutoShape 1" o:spid="_x0000_s1026" style="width:104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5954" w:type="dxa"/>
          <w:vMerge w:val="restart"/>
          <w:tcBorders>
            <w:top w:val="single" w:sz="12" w:space="0" w:color="808080"/>
          </w:tcBorders>
          <w:shd w:val="clear" w:color="auto" w:fill="E6E6E6"/>
          <w:vAlign w:val="center"/>
        </w:tcPr>
        <w:p w14:paraId="69412B51" w14:textId="77777777" w:rsidR="00064863" w:rsidRPr="009A30E3" w:rsidRDefault="00A86F88" w:rsidP="009A30E3">
          <w:pPr>
            <w:pStyle w:val="Recuodecorpodetexto31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              </w:t>
          </w:r>
          <w:r w:rsidR="00743CF5">
            <w:rPr>
              <w:rFonts w:cs="Arial"/>
              <w:b/>
              <w:szCs w:val="24"/>
            </w:rPr>
            <w:t>Documento</w:t>
          </w:r>
          <w:r w:rsidR="00064863" w:rsidRPr="009A30E3">
            <w:rPr>
              <w:rFonts w:cs="Arial"/>
              <w:b/>
              <w:szCs w:val="24"/>
            </w:rPr>
            <w:t xml:space="preserve"> de Requisito</w:t>
          </w:r>
          <w:r w:rsidR="009A30E3">
            <w:rPr>
              <w:rFonts w:cs="Arial"/>
              <w:b/>
              <w:szCs w:val="24"/>
            </w:rPr>
            <w:t>s de Software</w:t>
          </w:r>
        </w:p>
      </w:tc>
      <w:tc>
        <w:tcPr>
          <w:tcW w:w="1417" w:type="dxa"/>
          <w:tcBorders>
            <w:top w:val="single" w:sz="12" w:space="0" w:color="808080"/>
          </w:tcBorders>
          <w:shd w:val="clear" w:color="auto" w:fill="E6E6E6"/>
          <w:vAlign w:val="center"/>
        </w:tcPr>
        <w:p w14:paraId="0427AA95" w14:textId="77777777" w:rsidR="00064863" w:rsidRPr="001C4FFA" w:rsidRDefault="00064863" w:rsidP="001B3EF6">
          <w:pPr>
            <w:pStyle w:val="Cabealho"/>
            <w:jc w:val="center"/>
            <w:rPr>
              <w:rFonts w:cs="Arial"/>
              <w:b/>
              <w:color w:val="FF0000"/>
              <w:sz w:val="20"/>
            </w:rPr>
          </w:pPr>
        </w:p>
      </w:tc>
    </w:tr>
    <w:tr w:rsidR="00064863" w:rsidRPr="00660934" w14:paraId="15AEF6AC" w14:textId="77777777" w:rsidTr="008761A1">
      <w:trPr>
        <w:cantSplit/>
        <w:trHeight w:val="712"/>
        <w:tblHeader/>
      </w:trPr>
      <w:tc>
        <w:tcPr>
          <w:tcW w:w="1701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08917363" w14:textId="77777777" w:rsidR="00064863" w:rsidRPr="004F570A" w:rsidRDefault="00064863" w:rsidP="001B3EF6">
          <w:pPr>
            <w:suppressAutoHyphens w:val="0"/>
            <w:rPr>
              <w:rFonts w:cs="Arial"/>
            </w:rPr>
          </w:pPr>
        </w:p>
      </w:tc>
      <w:tc>
        <w:tcPr>
          <w:tcW w:w="5954" w:type="dxa"/>
          <w:vMerge/>
          <w:tcBorders>
            <w:bottom w:val="single" w:sz="12" w:space="0" w:color="808080"/>
          </w:tcBorders>
          <w:shd w:val="clear" w:color="auto" w:fill="E6E6E6"/>
          <w:vAlign w:val="center"/>
        </w:tcPr>
        <w:p w14:paraId="4F043FA8" w14:textId="77777777" w:rsidR="00064863" w:rsidRPr="004F570A" w:rsidRDefault="00064863" w:rsidP="001B3EF6">
          <w:pPr>
            <w:suppressAutoHyphens w:val="0"/>
            <w:rPr>
              <w:rFonts w:cs="Arial"/>
              <w:color w:val="365F91"/>
            </w:rPr>
          </w:pPr>
        </w:p>
      </w:tc>
      <w:tc>
        <w:tcPr>
          <w:tcW w:w="1417" w:type="dxa"/>
          <w:tcBorders>
            <w:bottom w:val="single" w:sz="12" w:space="0" w:color="808080"/>
          </w:tcBorders>
          <w:shd w:val="clear" w:color="auto" w:fill="E6E6E6"/>
          <w:vAlign w:val="bottom"/>
        </w:tcPr>
        <w:p w14:paraId="4D06B733" w14:textId="77777777" w:rsidR="0052399F" w:rsidRPr="0063419B" w:rsidRDefault="0052399F" w:rsidP="008761A1">
          <w:pPr>
            <w:pStyle w:val="Recuodecorpodetexto31"/>
            <w:ind w:hanging="709"/>
            <w:jc w:val="right"/>
            <w:rPr>
              <w:rFonts w:cs="Arial"/>
              <w:color w:val="333333"/>
              <w:sz w:val="20"/>
              <w:lang w:val="en-US"/>
            </w:rPr>
          </w:pPr>
          <w:r w:rsidRPr="0063419B">
            <w:rPr>
              <w:rFonts w:cs="Arial"/>
              <w:sz w:val="20"/>
              <w:lang w:val="en-US"/>
            </w:rPr>
            <w:t>NC</w:t>
          </w:r>
          <w:r w:rsidRPr="00636C96">
            <w:rPr>
              <w:rFonts w:cs="Arial"/>
              <w:color w:val="FF0000"/>
              <w:sz w:val="20"/>
              <w:lang w:val="en-US"/>
            </w:rPr>
            <w:t>-</w:t>
          </w:r>
          <w:r w:rsidRPr="00636C96">
            <w:rPr>
              <w:rFonts w:eastAsia="Lucida Sans Unicode"/>
              <w:b/>
              <w:color w:val="FF0000"/>
              <w:sz w:val="20"/>
              <w:lang w:val="en-US"/>
            </w:rPr>
            <w:t>&lt;XX&gt;</w:t>
          </w:r>
        </w:p>
      </w:tc>
    </w:tr>
  </w:tbl>
  <w:p w14:paraId="7439E179" w14:textId="77777777" w:rsidR="00570EE3" w:rsidRPr="0063419B" w:rsidRDefault="00570EE3" w:rsidP="0006486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pStyle w:val="CTMISTtuloNvel1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1415"/>
        </w:tabs>
        <w:ind w:left="1415" w:hanging="283"/>
      </w:pPr>
    </w:lvl>
    <w:lvl w:ilvl="1">
      <w:start w:val="2"/>
      <w:numFmt w:val="decimal"/>
      <w:lvlText w:val="%2"/>
      <w:lvlJc w:val="left"/>
      <w:pPr>
        <w:tabs>
          <w:tab w:val="num" w:pos="1698"/>
        </w:tabs>
        <w:ind w:left="1698" w:hanging="283"/>
      </w:pPr>
    </w:lvl>
    <w:lvl w:ilvl="2">
      <w:start w:val="3"/>
      <w:numFmt w:val="decimal"/>
      <w:lvlText w:val="%3"/>
      <w:lvlJc w:val="left"/>
      <w:pPr>
        <w:tabs>
          <w:tab w:val="num" w:pos="2265"/>
        </w:tabs>
        <w:ind w:left="2265" w:hanging="567"/>
      </w:pPr>
    </w:lvl>
    <w:lvl w:ilvl="3">
      <w:start w:val="4"/>
      <w:numFmt w:val="decimal"/>
      <w:lvlText w:val="%4"/>
      <w:lvlJc w:val="left"/>
      <w:pPr>
        <w:tabs>
          <w:tab w:val="num" w:pos="2974"/>
        </w:tabs>
        <w:ind w:left="2974" w:hanging="709"/>
      </w:pPr>
    </w:lvl>
    <w:lvl w:ilvl="4">
      <w:start w:val="5"/>
      <w:numFmt w:val="decimal"/>
      <w:lvlText w:val="%5"/>
      <w:lvlJc w:val="left"/>
      <w:pPr>
        <w:tabs>
          <w:tab w:val="num" w:pos="3824"/>
        </w:tabs>
        <w:ind w:left="3824" w:hanging="850"/>
      </w:pPr>
    </w:lvl>
    <w:lvl w:ilvl="5">
      <w:start w:val="6"/>
      <w:numFmt w:val="decimal"/>
      <w:lvlText w:val="%6"/>
      <w:lvlJc w:val="left"/>
      <w:pPr>
        <w:tabs>
          <w:tab w:val="num" w:pos="4845"/>
        </w:tabs>
        <w:ind w:left="4845" w:hanging="1021"/>
      </w:pPr>
    </w:lvl>
    <w:lvl w:ilvl="6">
      <w:start w:val="7"/>
      <w:numFmt w:val="decimal"/>
      <w:lvlText w:val="%7"/>
      <w:lvlJc w:val="left"/>
      <w:pPr>
        <w:tabs>
          <w:tab w:val="num" w:pos="6149"/>
        </w:tabs>
        <w:ind w:left="6149" w:hanging="1304"/>
      </w:pPr>
    </w:lvl>
    <w:lvl w:ilvl="7">
      <w:start w:val="8"/>
      <w:numFmt w:val="decimal"/>
      <w:lvlText w:val="%8"/>
      <w:lvlJc w:val="left"/>
      <w:pPr>
        <w:tabs>
          <w:tab w:val="num" w:pos="7623"/>
        </w:tabs>
        <w:ind w:left="7623" w:hanging="1474"/>
      </w:pPr>
    </w:lvl>
    <w:lvl w:ilvl="8">
      <w:start w:val="9"/>
      <w:numFmt w:val="decimal"/>
      <w:lvlText w:val="%9"/>
      <w:lvlJc w:val="left"/>
      <w:pPr>
        <w:tabs>
          <w:tab w:val="num" w:pos="9211"/>
        </w:tabs>
        <w:ind w:left="9211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B61E91"/>
    <w:multiLevelType w:val="multilevel"/>
    <w:tmpl w:val="97228318"/>
    <w:lvl w:ilvl="0">
      <w:start w:val="1"/>
      <w:numFmt w:val="decimal"/>
      <w:lvlText w:val="FB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firstLine="26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117050"/>
    <w:multiLevelType w:val="multilevel"/>
    <w:tmpl w:val="D94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2B3368"/>
    <w:multiLevelType w:val="multilevel"/>
    <w:tmpl w:val="1246787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7" w15:restartNumberingAfterBreak="0">
    <w:nsid w:val="45AE7503"/>
    <w:multiLevelType w:val="multilevel"/>
    <w:tmpl w:val="951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A0630"/>
    <w:multiLevelType w:val="multilevel"/>
    <w:tmpl w:val="268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E5323"/>
    <w:multiLevelType w:val="multilevel"/>
    <w:tmpl w:val="67F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A09D0"/>
    <w:multiLevelType w:val="multilevel"/>
    <w:tmpl w:val="673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C80C09"/>
    <w:multiLevelType w:val="multilevel"/>
    <w:tmpl w:val="AB9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017363"/>
    <w:multiLevelType w:val="multilevel"/>
    <w:tmpl w:val="B9A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B6A96"/>
    <w:multiLevelType w:val="multilevel"/>
    <w:tmpl w:val="ABB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E4008"/>
    <w:multiLevelType w:val="hybridMultilevel"/>
    <w:tmpl w:val="8424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DFA"/>
    <w:multiLevelType w:val="multilevel"/>
    <w:tmpl w:val="B60C95E6"/>
    <w:lvl w:ilvl="0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7" w15:restartNumberingAfterBreak="0">
    <w:nsid w:val="7E9033F8"/>
    <w:multiLevelType w:val="multilevel"/>
    <w:tmpl w:val="C20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7921734">
    <w:abstractNumId w:val="0"/>
  </w:num>
  <w:num w:numId="2" w16cid:durableId="1247885631">
    <w:abstractNumId w:val="1"/>
  </w:num>
  <w:num w:numId="3" w16cid:durableId="1015837874">
    <w:abstractNumId w:val="2"/>
  </w:num>
  <w:num w:numId="4" w16cid:durableId="2068524360">
    <w:abstractNumId w:val="3"/>
  </w:num>
  <w:num w:numId="5" w16cid:durableId="1259213847">
    <w:abstractNumId w:val="0"/>
  </w:num>
  <w:num w:numId="6" w16cid:durableId="514728201">
    <w:abstractNumId w:val="16"/>
  </w:num>
  <w:num w:numId="7" w16cid:durableId="1899658105">
    <w:abstractNumId w:val="4"/>
  </w:num>
  <w:num w:numId="8" w16cid:durableId="52429330">
    <w:abstractNumId w:val="15"/>
  </w:num>
  <w:num w:numId="9" w16cid:durableId="1914659509">
    <w:abstractNumId w:val="6"/>
  </w:num>
  <w:num w:numId="10" w16cid:durableId="20287554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743705">
    <w:abstractNumId w:val="0"/>
  </w:num>
  <w:num w:numId="12" w16cid:durableId="1792819590">
    <w:abstractNumId w:val="14"/>
  </w:num>
  <w:num w:numId="13" w16cid:durableId="1314483087">
    <w:abstractNumId w:val="8"/>
  </w:num>
  <w:num w:numId="14" w16cid:durableId="1597328650">
    <w:abstractNumId w:val="9"/>
  </w:num>
  <w:num w:numId="15" w16cid:durableId="74279465">
    <w:abstractNumId w:val="13"/>
  </w:num>
  <w:num w:numId="16" w16cid:durableId="810245168">
    <w:abstractNumId w:val="10"/>
  </w:num>
  <w:num w:numId="17" w16cid:durableId="375664679">
    <w:abstractNumId w:val="17"/>
  </w:num>
  <w:num w:numId="18" w16cid:durableId="1631134104">
    <w:abstractNumId w:val="5"/>
  </w:num>
  <w:num w:numId="19" w16cid:durableId="2110849151">
    <w:abstractNumId w:val="11"/>
  </w:num>
  <w:num w:numId="20" w16cid:durableId="38483264">
    <w:abstractNumId w:val="7"/>
  </w:num>
  <w:num w:numId="21" w16cid:durableId="1623148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B5"/>
    <w:rsid w:val="000029D3"/>
    <w:rsid w:val="00003EB2"/>
    <w:rsid w:val="00006714"/>
    <w:rsid w:val="00013F2F"/>
    <w:rsid w:val="0001485C"/>
    <w:rsid w:val="00033687"/>
    <w:rsid w:val="0005246B"/>
    <w:rsid w:val="00064863"/>
    <w:rsid w:val="000873D3"/>
    <w:rsid w:val="000A0BD6"/>
    <w:rsid w:val="000B1EC5"/>
    <w:rsid w:val="000D1DD1"/>
    <w:rsid w:val="000E5A25"/>
    <w:rsid w:val="00140E8D"/>
    <w:rsid w:val="001565CB"/>
    <w:rsid w:val="00173106"/>
    <w:rsid w:val="001B229F"/>
    <w:rsid w:val="001B3EF6"/>
    <w:rsid w:val="001C1BBC"/>
    <w:rsid w:val="001C754B"/>
    <w:rsid w:val="002258D5"/>
    <w:rsid w:val="00243E45"/>
    <w:rsid w:val="002711C2"/>
    <w:rsid w:val="002A2CD2"/>
    <w:rsid w:val="002A64DD"/>
    <w:rsid w:val="002F5CEC"/>
    <w:rsid w:val="00307188"/>
    <w:rsid w:val="00315555"/>
    <w:rsid w:val="00321920"/>
    <w:rsid w:val="00324E71"/>
    <w:rsid w:val="003421FA"/>
    <w:rsid w:val="0036361A"/>
    <w:rsid w:val="003723E0"/>
    <w:rsid w:val="003825F3"/>
    <w:rsid w:val="00387B31"/>
    <w:rsid w:val="003A31E7"/>
    <w:rsid w:val="003C768A"/>
    <w:rsid w:val="0040244B"/>
    <w:rsid w:val="00414F7D"/>
    <w:rsid w:val="00423B2B"/>
    <w:rsid w:val="00436B31"/>
    <w:rsid w:val="004519B3"/>
    <w:rsid w:val="00456226"/>
    <w:rsid w:val="00463699"/>
    <w:rsid w:val="00467330"/>
    <w:rsid w:val="0047593E"/>
    <w:rsid w:val="00485EFE"/>
    <w:rsid w:val="00491467"/>
    <w:rsid w:val="004B28E8"/>
    <w:rsid w:val="004B6376"/>
    <w:rsid w:val="00511571"/>
    <w:rsid w:val="00521248"/>
    <w:rsid w:val="0052399F"/>
    <w:rsid w:val="00552111"/>
    <w:rsid w:val="005567A4"/>
    <w:rsid w:val="00570EE3"/>
    <w:rsid w:val="005C73F4"/>
    <w:rsid w:val="005E0BF9"/>
    <w:rsid w:val="0062721A"/>
    <w:rsid w:val="0063419B"/>
    <w:rsid w:val="00636C96"/>
    <w:rsid w:val="0065584D"/>
    <w:rsid w:val="00660934"/>
    <w:rsid w:val="00683775"/>
    <w:rsid w:val="0068414F"/>
    <w:rsid w:val="006B51CE"/>
    <w:rsid w:val="006E7AB5"/>
    <w:rsid w:val="0070585A"/>
    <w:rsid w:val="00716642"/>
    <w:rsid w:val="0072241E"/>
    <w:rsid w:val="00726028"/>
    <w:rsid w:val="007260EB"/>
    <w:rsid w:val="00726836"/>
    <w:rsid w:val="00727B94"/>
    <w:rsid w:val="00727DAF"/>
    <w:rsid w:val="00743CF5"/>
    <w:rsid w:val="00787EBE"/>
    <w:rsid w:val="007911F9"/>
    <w:rsid w:val="007E0973"/>
    <w:rsid w:val="008005CF"/>
    <w:rsid w:val="00843010"/>
    <w:rsid w:val="00843068"/>
    <w:rsid w:val="0085647F"/>
    <w:rsid w:val="00870DE6"/>
    <w:rsid w:val="00871232"/>
    <w:rsid w:val="00873206"/>
    <w:rsid w:val="008761A1"/>
    <w:rsid w:val="00885D15"/>
    <w:rsid w:val="008B761A"/>
    <w:rsid w:val="008C27BB"/>
    <w:rsid w:val="008D6FF7"/>
    <w:rsid w:val="008E1E3F"/>
    <w:rsid w:val="008E51CB"/>
    <w:rsid w:val="008F1528"/>
    <w:rsid w:val="008F1BED"/>
    <w:rsid w:val="00900135"/>
    <w:rsid w:val="00904190"/>
    <w:rsid w:val="00911D9C"/>
    <w:rsid w:val="0091409B"/>
    <w:rsid w:val="0092097B"/>
    <w:rsid w:val="00966D5F"/>
    <w:rsid w:val="009672E6"/>
    <w:rsid w:val="009A30E3"/>
    <w:rsid w:val="009A7219"/>
    <w:rsid w:val="009B0FA3"/>
    <w:rsid w:val="009C4400"/>
    <w:rsid w:val="009C4F29"/>
    <w:rsid w:val="009D7C28"/>
    <w:rsid w:val="00A0379D"/>
    <w:rsid w:val="00A10FCB"/>
    <w:rsid w:val="00A27C0C"/>
    <w:rsid w:val="00A305A3"/>
    <w:rsid w:val="00A31797"/>
    <w:rsid w:val="00A63029"/>
    <w:rsid w:val="00A86F88"/>
    <w:rsid w:val="00AB20C4"/>
    <w:rsid w:val="00AB5299"/>
    <w:rsid w:val="00AC49F4"/>
    <w:rsid w:val="00AD05E4"/>
    <w:rsid w:val="00AD7265"/>
    <w:rsid w:val="00AE7F12"/>
    <w:rsid w:val="00B01210"/>
    <w:rsid w:val="00B012EE"/>
    <w:rsid w:val="00B0231D"/>
    <w:rsid w:val="00B026D2"/>
    <w:rsid w:val="00B10CDF"/>
    <w:rsid w:val="00B15FA7"/>
    <w:rsid w:val="00B21E44"/>
    <w:rsid w:val="00B26360"/>
    <w:rsid w:val="00B27BA9"/>
    <w:rsid w:val="00B4329B"/>
    <w:rsid w:val="00B9495F"/>
    <w:rsid w:val="00BA520D"/>
    <w:rsid w:val="00BB004B"/>
    <w:rsid w:val="00BD4191"/>
    <w:rsid w:val="00BE0800"/>
    <w:rsid w:val="00C13458"/>
    <w:rsid w:val="00C21DE8"/>
    <w:rsid w:val="00C2549B"/>
    <w:rsid w:val="00C3766D"/>
    <w:rsid w:val="00C4082B"/>
    <w:rsid w:val="00C41945"/>
    <w:rsid w:val="00C5590E"/>
    <w:rsid w:val="00C62F6B"/>
    <w:rsid w:val="00C67619"/>
    <w:rsid w:val="00C71A14"/>
    <w:rsid w:val="00C74A60"/>
    <w:rsid w:val="00C80408"/>
    <w:rsid w:val="00C82021"/>
    <w:rsid w:val="00C82528"/>
    <w:rsid w:val="00C83C2D"/>
    <w:rsid w:val="00C870E5"/>
    <w:rsid w:val="00CF36D3"/>
    <w:rsid w:val="00CF71A7"/>
    <w:rsid w:val="00D33352"/>
    <w:rsid w:val="00D370CF"/>
    <w:rsid w:val="00D463CA"/>
    <w:rsid w:val="00D6077D"/>
    <w:rsid w:val="00D63EBB"/>
    <w:rsid w:val="00DB0BE2"/>
    <w:rsid w:val="00DB6648"/>
    <w:rsid w:val="00DD28E1"/>
    <w:rsid w:val="00E00441"/>
    <w:rsid w:val="00E12EB1"/>
    <w:rsid w:val="00E13FEB"/>
    <w:rsid w:val="00E33624"/>
    <w:rsid w:val="00E33FF9"/>
    <w:rsid w:val="00E539C0"/>
    <w:rsid w:val="00E604BB"/>
    <w:rsid w:val="00E838F1"/>
    <w:rsid w:val="00EA1C9F"/>
    <w:rsid w:val="00EB01F0"/>
    <w:rsid w:val="00EE566C"/>
    <w:rsid w:val="00EE645B"/>
    <w:rsid w:val="00EF3BA5"/>
    <w:rsid w:val="00F011F4"/>
    <w:rsid w:val="00F134AA"/>
    <w:rsid w:val="00F21BB4"/>
    <w:rsid w:val="00F303FD"/>
    <w:rsid w:val="00F30BB4"/>
    <w:rsid w:val="00F339CE"/>
    <w:rsid w:val="00F5688B"/>
    <w:rsid w:val="00F60F5D"/>
    <w:rsid w:val="00F830DC"/>
    <w:rsid w:val="00F87285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9084"/>
  <w15:docId w15:val="{6968275E-A4B3-4E87-A0AE-D2A3C06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tabs>
        <w:tab w:val="num" w:pos="1415"/>
      </w:tabs>
      <w:suppressAutoHyphens/>
      <w:spacing w:before="240"/>
      <w:ind w:left="1415" w:hanging="283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numPr>
        <w:numId w:val="9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struo">
    <w:name w:val="Instrução"/>
    <w:basedOn w:val="Normal"/>
    <w:next w:val="Normal"/>
    <w:rsid w:val="00C82528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PargrafodaLista">
    <w:name w:val="List Paragraph"/>
    <w:basedOn w:val="Normal"/>
    <w:uiPriority w:val="34"/>
    <w:qFormat/>
    <w:rsid w:val="00C82528"/>
    <w:pPr>
      <w:ind w:left="708"/>
    </w:pPr>
  </w:style>
  <w:style w:type="character" w:styleId="Forte">
    <w:name w:val="Strong"/>
    <w:basedOn w:val="Fontepargpadro"/>
    <w:uiPriority w:val="22"/>
    <w:qFormat/>
    <w:rsid w:val="00C83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semestre%202013\Requisitos%20e%20Projeto%20de%20Software-V\Templates\GRQ-1%20-%20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1374-92CE-4340-9767-BA69589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GRQ-1 - Template_Documento_de_Requisitos_de_Software</Template>
  <TotalTime>278</TotalTime>
  <Pages>10</Pages>
  <Words>2168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13854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_Toc244590227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_Toc244590226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_Toc244590225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_Toc244590224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_Toc244590223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_Toc244590222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_Toc244590221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Principal</dc:creator>
  <dc:description>&lt;Nome do Sistema&gt;</dc:description>
  <cp:lastModifiedBy>edvan Pereira</cp:lastModifiedBy>
  <cp:revision>9</cp:revision>
  <cp:lastPrinted>2002-07-18T14:07:00Z</cp:lastPrinted>
  <dcterms:created xsi:type="dcterms:W3CDTF">2023-11-13T13:30:00Z</dcterms:created>
  <dcterms:modified xsi:type="dcterms:W3CDTF">2023-11-17T18:44:00Z</dcterms:modified>
</cp:coreProperties>
</file>