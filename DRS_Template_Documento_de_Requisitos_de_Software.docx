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962162" w14:textId="77777777" w:rsidR="00570EE3" w:rsidRDefault="00570EE3">
      <w:pPr>
        <w:pStyle w:val="Ttulo10"/>
        <w:jc w:val="right"/>
      </w:pPr>
    </w:p>
    <w:p w14:paraId="028B663A" w14:textId="77777777" w:rsidR="00570EE3" w:rsidRDefault="00570EE3">
      <w:pPr>
        <w:pStyle w:val="Ttulo10"/>
        <w:jc w:val="right"/>
      </w:pPr>
    </w:p>
    <w:p w14:paraId="38DD6655" w14:textId="77777777" w:rsidR="00570EE3" w:rsidRDefault="00570EE3">
      <w:pPr>
        <w:pStyle w:val="Ttulo10"/>
        <w:jc w:val="right"/>
      </w:pPr>
    </w:p>
    <w:p w14:paraId="20ABAB9E" w14:textId="77777777" w:rsidR="00570EE3" w:rsidRDefault="00570EE3">
      <w:pPr>
        <w:pStyle w:val="Ttulo10"/>
        <w:jc w:val="right"/>
      </w:pPr>
    </w:p>
    <w:p w14:paraId="74E3839E" w14:textId="77777777" w:rsidR="00570EE3" w:rsidRDefault="00570EE3">
      <w:pPr>
        <w:pStyle w:val="Ttulo10"/>
        <w:jc w:val="right"/>
      </w:pPr>
    </w:p>
    <w:p w14:paraId="573D3F94" w14:textId="77777777" w:rsidR="00570EE3" w:rsidRDefault="00570EE3">
      <w:pPr>
        <w:pStyle w:val="Ttulo10"/>
        <w:jc w:val="right"/>
      </w:pPr>
    </w:p>
    <w:p w14:paraId="63BD0248" w14:textId="77777777" w:rsidR="00570EE3" w:rsidRDefault="00570EE3">
      <w:pPr>
        <w:pStyle w:val="Ttulo10"/>
        <w:spacing w:before="40" w:after="40"/>
        <w:jc w:val="right"/>
      </w:pPr>
    </w:p>
    <w:p w14:paraId="650D651D" w14:textId="77777777" w:rsidR="00570EE3" w:rsidRDefault="00570EE3">
      <w:pPr>
        <w:pStyle w:val="Ttulo10"/>
        <w:jc w:val="right"/>
      </w:pPr>
      <w:r>
        <w:t xml:space="preserve">  </w:t>
      </w:r>
    </w:p>
    <w:p w14:paraId="4DECE506" w14:textId="77777777" w:rsidR="00570EE3" w:rsidRDefault="00570EE3">
      <w:pPr>
        <w:pStyle w:val="Ttulo10"/>
        <w:spacing w:before="120"/>
        <w:jc w:val="right"/>
        <w:rPr>
          <w:color w:val="0000FF"/>
          <w:sz w:val="30"/>
        </w:rPr>
      </w:pPr>
      <w:r>
        <w:t>Projeto</w:t>
      </w:r>
      <w:r w:rsidRPr="00636C96">
        <w:rPr>
          <w:color w:val="FF0000"/>
          <w:sz w:val="30"/>
        </w:rPr>
        <w:t>&lt;Nome do Projeto&gt;</w:t>
      </w:r>
    </w:p>
    <w:p w14:paraId="141AE8B4" w14:textId="77777777" w:rsidR="00570EE3" w:rsidRDefault="00570EE3">
      <w:pPr>
        <w:pStyle w:val="Ttulo10"/>
        <w:jc w:val="right"/>
        <w:rPr>
          <w:b/>
          <w:bCs/>
        </w:rPr>
      </w:pPr>
      <w:r>
        <w:rPr>
          <w:b/>
          <w:bCs/>
        </w:rPr>
        <w:t>Documento de Requisitos</w:t>
      </w:r>
      <w:r w:rsidR="00743CF5">
        <w:rPr>
          <w:b/>
          <w:bCs/>
        </w:rPr>
        <w:t xml:space="preserve"> de Software</w:t>
      </w:r>
    </w:p>
    <w:p w14:paraId="675E0CD7" w14:textId="77777777" w:rsidR="00570EE3" w:rsidRDefault="00570EE3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Pr="00636C96">
        <w:rPr>
          <w:color w:val="FF0000"/>
        </w:rPr>
        <w:t>&lt;</w:t>
      </w:r>
      <w:proofErr w:type="spellStart"/>
      <w:r w:rsidRPr="00636C96">
        <w:rPr>
          <w:color w:val="FF0000"/>
        </w:rPr>
        <w:t>n.n</w:t>
      </w:r>
      <w:proofErr w:type="spellEnd"/>
      <w:r w:rsidRPr="00636C96">
        <w:rPr>
          <w:color w:val="FF0000"/>
        </w:rPr>
        <w:t>&gt;</w:t>
      </w:r>
    </w:p>
    <w:p w14:paraId="1E1F90F0" w14:textId="77777777" w:rsidR="00570EE3" w:rsidRDefault="00570EE3">
      <w:pPr>
        <w:pStyle w:val="Ttulo10"/>
      </w:pPr>
    </w:p>
    <w:p w14:paraId="3C081231" w14:textId="77777777" w:rsidR="00570EE3" w:rsidRDefault="00570EE3">
      <w:r>
        <w:br w:type="page"/>
      </w:r>
    </w:p>
    <w:p w14:paraId="1CAEB4D3" w14:textId="77777777" w:rsidR="00570EE3" w:rsidRDefault="00570EE3">
      <w:pPr>
        <w:pStyle w:val="Ttulo10"/>
        <w:jc w:val="center"/>
      </w:pPr>
      <w:r>
        <w:lastRenderedPageBreak/>
        <w:t>Histórico de Revisão</w:t>
      </w:r>
    </w:p>
    <w:p w14:paraId="755BC004" w14:textId="77777777" w:rsidR="00570EE3" w:rsidRDefault="00570EE3"/>
    <w:tbl>
      <w:tblPr>
        <w:tblW w:w="9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4284"/>
        <w:gridCol w:w="2243"/>
      </w:tblGrid>
      <w:tr w:rsidR="00570EE3" w14:paraId="63C4ED9C" w14:textId="77777777" w:rsidTr="00900135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E25096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A8381" w14:textId="77777777" w:rsidR="00570EE3" w:rsidRDefault="00570EE3">
            <w:pPr>
              <w:pStyle w:val="CTMIS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D3ACC1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2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72722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570EE3" w14:paraId="2EEE01C8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14DC6499" w14:textId="77777777" w:rsidR="00570EE3" w:rsidRDefault="00570EE3">
            <w:pPr>
              <w:pStyle w:val="CTMISTabela"/>
              <w:snapToGrid w:val="0"/>
              <w:rPr>
                <w:b/>
                <w:color w:val="0000FF"/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660BFCC6" w14:textId="77777777" w:rsidR="00570EE3" w:rsidRDefault="00570EE3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74ED24CC" w14:textId="77777777" w:rsidR="00570EE3" w:rsidRDefault="00570EE3">
            <w:pPr>
              <w:pStyle w:val="CTMISTabela"/>
              <w:snapToGrid w:val="0"/>
              <w:rPr>
                <w:color w:val="0000FF"/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A364" w14:textId="77777777" w:rsidR="00570EE3" w:rsidRDefault="00570EE3">
            <w:pPr>
              <w:pStyle w:val="CTMISTabela"/>
              <w:snapToGrid w:val="0"/>
              <w:rPr>
                <w:color w:val="0000FF"/>
                <w:lang w:val="pt-BR"/>
              </w:rPr>
            </w:pPr>
          </w:p>
        </w:tc>
      </w:tr>
      <w:tr w:rsidR="00570EE3" w14:paraId="713269EC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7BC70FF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EBBC342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243E76B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C5B97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2C79F6DF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36167A2C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759B225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6713E5D8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57659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098EFE05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5E0087E0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556990ED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4DE9AF8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EFF25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4DB3B58C" w14:textId="77777777" w:rsidR="00570EE3" w:rsidRDefault="00570EE3">
      <w:pPr>
        <w:pStyle w:val="CTMISCorpo1"/>
      </w:pPr>
    </w:p>
    <w:p w14:paraId="02488A63" w14:textId="77777777" w:rsidR="00570EE3" w:rsidRDefault="00570EE3">
      <w:pPr>
        <w:pStyle w:val="CTMISCorpo1"/>
      </w:pPr>
    </w:p>
    <w:p w14:paraId="33F1B93A" w14:textId="77777777" w:rsidR="00570EE3" w:rsidRDefault="00570EE3">
      <w:pPr>
        <w:rPr>
          <w:rFonts w:eastAsia="Lucida Sans Unicode" w:cs="Tahoma"/>
          <w:sz w:val="28"/>
          <w:szCs w:val="28"/>
        </w:rPr>
      </w:pPr>
      <w:r>
        <w:br w:type="page"/>
      </w:r>
      <w:r>
        <w:lastRenderedPageBreak/>
        <w:t>Sumário</w:t>
      </w:r>
    </w:p>
    <w:p w14:paraId="5B5BC7ED" w14:textId="77777777" w:rsidR="00570EE3" w:rsidRDefault="00570EE3">
      <w:pPr>
        <w:pStyle w:val="Ttulo10"/>
        <w:tabs>
          <w:tab w:val="right" w:leader="underscore" w:pos="13920"/>
        </w:tabs>
      </w:pPr>
    </w:p>
    <w:p w14:paraId="6B11C87B" w14:textId="77777777" w:rsidR="00570EE3" w:rsidRDefault="00570EE3">
      <w:pPr>
        <w:sectPr w:rsidR="00570EE3" w:rsidSect="000E5A2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2444FA6A" w14:textId="77777777" w:rsidR="000A0BD6" w:rsidRPr="008C27BB" w:rsidRDefault="000E5A25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743CF5">
        <w:rPr>
          <w:rFonts w:ascii="Arial" w:hAnsi="Arial" w:cs="Arial"/>
          <w:sz w:val="20"/>
          <w:szCs w:val="20"/>
        </w:rPr>
        <w:fldChar w:fldCharType="begin"/>
      </w:r>
      <w:r w:rsidRPr="00743CF5">
        <w:rPr>
          <w:rFonts w:ascii="Arial" w:hAnsi="Arial" w:cs="Arial"/>
          <w:sz w:val="20"/>
          <w:szCs w:val="20"/>
        </w:rPr>
        <w:instrText xml:space="preserve"> TOC \o "1-3" \h \z \t "CTM/IS Título Nível 4;4;CTM/IS Título Nível 1;1;CTM/IS Título Nível 2;2;CTM/IS Título Nível 3;3;CTM/IS Nível 1;1;CTM/IS Nível 2;2;CTM/IS Nível 3;3" </w:instrText>
      </w:r>
      <w:r w:rsidRPr="00743CF5">
        <w:rPr>
          <w:rFonts w:ascii="Arial" w:hAnsi="Arial" w:cs="Arial"/>
          <w:sz w:val="20"/>
          <w:szCs w:val="20"/>
        </w:rPr>
        <w:fldChar w:fldCharType="separate"/>
      </w:r>
      <w:hyperlink w:anchor="_Toc351190462" w:history="1">
        <w:r w:rsidR="000A0BD6" w:rsidRPr="00370E39">
          <w:rPr>
            <w:rStyle w:val="Hyperlink"/>
            <w:noProof/>
          </w:rPr>
          <w:t>1.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Introdução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547855C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3" w:history="1">
        <w:r w:rsidR="000A0BD6" w:rsidRPr="00370E39">
          <w:rPr>
            <w:rStyle w:val="Hyperlink"/>
            <w:noProof/>
          </w:rPr>
          <w:t>2.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Prioridades dos Requisitos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23D3CD86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4" w:history="1">
        <w:r w:rsidR="000A0BD6" w:rsidRPr="00370E39">
          <w:rPr>
            <w:rStyle w:val="Hyperlink"/>
            <w:noProof/>
          </w:rPr>
          <w:t>3.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F8062E0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5" w:history="1">
        <w:r w:rsidR="000A0BD6" w:rsidRPr="00370E39">
          <w:rPr>
            <w:rStyle w:val="Hyperlink"/>
            <w:noProof/>
          </w:rPr>
          <w:t>4.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Não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B5DF302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6" w:history="1">
        <w:r w:rsidR="000A0BD6" w:rsidRPr="00370E39">
          <w:rPr>
            <w:rStyle w:val="Hyperlink"/>
            <w:noProof/>
          </w:rPr>
          <w:t>5.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diagrama de casos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6E406013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7" w:history="1">
        <w:r w:rsidR="000A0BD6" w:rsidRPr="00370E39">
          <w:rPr>
            <w:rStyle w:val="Hyperlink"/>
            <w:noProof/>
          </w:rPr>
          <w:t>6.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Documento de Requisitos de Software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_Toc351190467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36B2BCA1" w14:textId="77777777" w:rsidR="000A0BD6" w:rsidRPr="008C27BB" w:rsidRDefault="00000000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8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uc01 – nome do caso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_Toc351190468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01FB2C8E" w14:textId="77777777" w:rsidR="000A0BD6" w:rsidRPr="008C27BB" w:rsidRDefault="00000000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9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Breve Descrição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_Toc351190469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1BE902AE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0" w:history="1">
        <w:r w:rsidR="000A0BD6" w:rsidRPr="00370E39">
          <w:rPr>
            <w:rStyle w:val="Hyperlink"/>
            <w:noProof/>
          </w:rPr>
          <w:t>6.1.2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Atores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_Toc351190470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5187E71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1" w:history="1">
        <w:r w:rsidR="000A0BD6" w:rsidRPr="00370E39">
          <w:rPr>
            <w:rStyle w:val="Hyperlink"/>
            <w:noProof/>
          </w:rPr>
          <w:t>6.1.3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Precondicões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_Toc351190471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27B78C7E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2" w:history="1">
        <w:r w:rsidR="000A0BD6" w:rsidRPr="00370E39">
          <w:rPr>
            <w:rStyle w:val="Hyperlink"/>
            <w:noProof/>
          </w:rPr>
          <w:t>6.1.4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Pós-Condições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79596A3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3" w:history="1">
        <w:r w:rsidR="000A0BD6" w:rsidRPr="00370E39">
          <w:rPr>
            <w:rStyle w:val="Hyperlink"/>
            <w:noProof/>
          </w:rPr>
          <w:t>6.1.5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Fluxos de Eventos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0C0D563" w14:textId="77777777" w:rsidR="000A0BD6" w:rsidRPr="008C27BB" w:rsidRDefault="00000000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4" w:history="1">
        <w:r w:rsidR="000A0BD6" w:rsidRPr="00370E39">
          <w:rPr>
            <w:rStyle w:val="Hyperlink"/>
            <w:noProof/>
          </w:rPr>
          <w:t>6.1.6.1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 Básico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10C71F91" w14:textId="77777777" w:rsidR="000A0BD6" w:rsidRPr="008C27BB" w:rsidRDefault="00000000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5" w:history="1">
        <w:r w:rsidR="000A0BD6" w:rsidRPr="00370E39">
          <w:rPr>
            <w:rStyle w:val="Hyperlink"/>
            <w:noProof/>
          </w:rPr>
          <w:t>6.1.5.2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Fluxos Alternativos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4212C708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6" w:history="1">
        <w:r w:rsidR="000A0BD6" w:rsidRPr="00370E39">
          <w:rPr>
            <w:rStyle w:val="Hyperlink"/>
            <w:noProof/>
          </w:rPr>
          <w:t>7.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Assinaturas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656A5113" w14:textId="77777777" w:rsidR="00570EE3" w:rsidRDefault="000E5A25">
      <w:pPr>
        <w:pStyle w:val="Sumrio1"/>
        <w:tabs>
          <w:tab w:val="right" w:leader="dot" w:pos="9745"/>
        </w:tabs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743CF5">
        <w:rPr>
          <w:rFonts w:ascii="Arial" w:hAnsi="Arial" w:cs="Arial"/>
          <w:sz w:val="20"/>
          <w:szCs w:val="20"/>
        </w:rPr>
        <w:fldChar w:fldCharType="end"/>
      </w:r>
    </w:p>
    <w:p w14:paraId="3AB53792" w14:textId="77777777" w:rsidR="00570EE3" w:rsidRDefault="00570EE3">
      <w:pPr>
        <w:rPr>
          <w:rFonts w:eastAsia="Lucida Sans Unicode" w:cs="Tahoma"/>
          <w:b/>
          <w:bCs/>
          <w:sz w:val="28"/>
          <w:szCs w:val="28"/>
        </w:rPr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14:paraId="5521A492" w14:textId="77777777" w:rsidR="00570EE3" w:rsidRDefault="00743CF5">
      <w:pPr>
        <w:pStyle w:val="Ttulo10"/>
        <w:tabs>
          <w:tab w:val="left" w:pos="480"/>
          <w:tab w:val="right" w:leader="dot" w:pos="9737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Documento </w:t>
      </w:r>
      <w:r w:rsidR="00570EE3">
        <w:rPr>
          <w:b/>
          <w:bCs/>
        </w:rPr>
        <w:t>de Requisitos</w:t>
      </w:r>
      <w:r w:rsidR="009A30E3">
        <w:rPr>
          <w:b/>
          <w:bCs/>
        </w:rPr>
        <w:t xml:space="preserve"> de Software</w:t>
      </w:r>
    </w:p>
    <w:p w14:paraId="06B3484A" w14:textId="77777777" w:rsidR="00570EE3" w:rsidRDefault="00570EE3">
      <w:pPr>
        <w:pStyle w:val="CTMISTtuloNvel1"/>
        <w:tabs>
          <w:tab w:val="left" w:pos="283"/>
        </w:tabs>
      </w:pPr>
      <w:bookmarkStart w:id="0" w:name="_Toc351190462"/>
      <w:r>
        <w:t>Introdução</w:t>
      </w:r>
      <w:bookmarkEnd w:id="0"/>
    </w:p>
    <w:p w14:paraId="26E8EACB" w14:textId="77777777" w:rsidR="00570EE3" w:rsidRDefault="00570EE3" w:rsidP="00321920">
      <w:pPr>
        <w:pStyle w:val="CTMISCorpo1"/>
        <w:ind w:firstLine="0"/>
      </w:pPr>
      <w:r>
        <w:t>A proposta deste docum</w:t>
      </w:r>
      <w:r w:rsidR="00321920">
        <w:t xml:space="preserve">ento é registrar os requisitos funcionais, </w:t>
      </w:r>
      <w:r>
        <w:t>não funci</w:t>
      </w:r>
      <w:r w:rsidR="00321920">
        <w:t>onais e suas interfaces.</w:t>
      </w:r>
    </w:p>
    <w:p w14:paraId="50843228" w14:textId="77777777" w:rsidR="00321920" w:rsidRDefault="00570EE3" w:rsidP="00321920">
      <w:pPr>
        <w:pStyle w:val="CTMISCorpo1"/>
        <w:ind w:firstLine="0"/>
        <w:rPr>
          <w:color w:val="000000"/>
        </w:rPr>
      </w:pPr>
      <w:r>
        <w:t xml:space="preserve">Seu </w:t>
      </w:r>
      <w:r>
        <w:rPr>
          <w:color w:val="000000"/>
        </w:rPr>
        <w:t xml:space="preserve">escopo abrange a descrição dos </w:t>
      </w:r>
      <w:r w:rsidR="009A30E3">
        <w:rPr>
          <w:color w:val="000000"/>
        </w:rPr>
        <w:t>r</w:t>
      </w:r>
      <w:r>
        <w:rPr>
          <w:color w:val="000000"/>
        </w:rPr>
        <w:t>equisitos funcionais (</w:t>
      </w:r>
      <w:r w:rsidR="009A30E3">
        <w:rPr>
          <w:color w:val="000000"/>
        </w:rPr>
        <w:t>funcionalidades e regras a serem atendidas para atender às necessidades do projeto)</w:t>
      </w:r>
      <w:r>
        <w:rPr>
          <w:color w:val="000000"/>
        </w:rPr>
        <w:t xml:space="preserve"> e requisitos não funcionais (que descrevem atributos que o sistema deve possuir ou restrições</w:t>
      </w:r>
      <w:r w:rsidR="00321920">
        <w:rPr>
          <w:color w:val="000000"/>
        </w:rPr>
        <w:t xml:space="preserve"> sob as quais ele deve operar)</w:t>
      </w:r>
      <w:r w:rsidR="009A30E3">
        <w:rPr>
          <w:color w:val="000000"/>
        </w:rPr>
        <w:t xml:space="preserve"> do projeto</w:t>
      </w:r>
      <w:r w:rsidR="0062721A">
        <w:rPr>
          <w:color w:val="000000"/>
        </w:rPr>
        <w:t>, os classificando quanto a sua prioridade.</w:t>
      </w:r>
    </w:p>
    <w:p w14:paraId="7A84FC26" w14:textId="77777777" w:rsidR="00321920" w:rsidRPr="00321920" w:rsidRDefault="00321920" w:rsidP="00321920">
      <w:pPr>
        <w:pStyle w:val="NormalWeb"/>
        <w:jc w:val="both"/>
        <w:rPr>
          <w:rFonts w:ascii="Arial" w:hAnsi="Arial"/>
          <w:sz w:val="20"/>
          <w:szCs w:val="20"/>
          <w:lang w:eastAsia="ar-SA"/>
        </w:rPr>
      </w:pPr>
      <w:r w:rsidRPr="00321920">
        <w:rPr>
          <w:rFonts w:ascii="Arial" w:hAnsi="Arial"/>
          <w:sz w:val="20"/>
          <w:szCs w:val="20"/>
          <w:lang w:eastAsia="ar-SA"/>
        </w:rPr>
        <w:t xml:space="preserve">Para cada requisito </w:t>
      </w:r>
      <w:r>
        <w:rPr>
          <w:rFonts w:ascii="Arial" w:hAnsi="Arial"/>
          <w:sz w:val="20"/>
          <w:szCs w:val="20"/>
          <w:lang w:eastAsia="ar-SA"/>
        </w:rPr>
        <w:t>descrito</w:t>
      </w:r>
      <w:r w:rsidRPr="00321920">
        <w:rPr>
          <w:rFonts w:ascii="Arial" w:hAnsi="Arial"/>
          <w:sz w:val="20"/>
          <w:szCs w:val="20"/>
          <w:lang w:eastAsia="ar-SA"/>
        </w:rPr>
        <w:t>,</w:t>
      </w:r>
      <w:r>
        <w:rPr>
          <w:rFonts w:ascii="Arial" w:hAnsi="Arial"/>
          <w:sz w:val="20"/>
          <w:szCs w:val="20"/>
          <w:lang w:eastAsia="ar-SA"/>
        </w:rPr>
        <w:t xml:space="preserve"> as</w:t>
      </w:r>
      <w:r w:rsidRPr="00321920">
        <w:rPr>
          <w:rFonts w:ascii="Arial" w:hAnsi="Arial"/>
          <w:sz w:val="20"/>
          <w:szCs w:val="20"/>
          <w:lang w:eastAsia="ar-SA"/>
        </w:rPr>
        <w:t xml:space="preserve"> Interfaces Internas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são relacionamentos e dependências entre os Requisitos de Software</w:t>
      </w:r>
      <w:r>
        <w:rPr>
          <w:rFonts w:ascii="Arial" w:hAnsi="Arial"/>
          <w:sz w:val="20"/>
          <w:szCs w:val="20"/>
          <w:lang w:eastAsia="ar-SA"/>
        </w:rPr>
        <w:t xml:space="preserve">) e </w:t>
      </w:r>
      <w:r w:rsidRPr="00321920">
        <w:rPr>
          <w:rFonts w:ascii="Arial" w:hAnsi="Arial"/>
          <w:sz w:val="20"/>
          <w:szCs w:val="20"/>
          <w:lang w:eastAsia="ar-SA"/>
        </w:rPr>
        <w:t>Interface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Externa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definida como qualquer pessoa ou “coisa” ext</w:t>
      </w:r>
      <w:r>
        <w:rPr>
          <w:rFonts w:ascii="Arial" w:hAnsi="Arial"/>
          <w:sz w:val="20"/>
          <w:szCs w:val="20"/>
          <w:lang w:eastAsia="ar-SA"/>
        </w:rPr>
        <w:t>erna que interage com o sistema</w:t>
      </w:r>
      <w:r w:rsidR="0062721A">
        <w:rPr>
          <w:rFonts w:ascii="Arial" w:hAnsi="Arial"/>
          <w:sz w:val="20"/>
          <w:szCs w:val="20"/>
          <w:lang w:eastAsia="ar-SA"/>
        </w:rPr>
        <w:t xml:space="preserve">) também </w:t>
      </w:r>
      <w:r>
        <w:rPr>
          <w:rFonts w:ascii="Arial" w:hAnsi="Arial"/>
          <w:sz w:val="20"/>
          <w:szCs w:val="20"/>
          <w:lang w:eastAsia="ar-SA"/>
        </w:rPr>
        <w:t xml:space="preserve">são </w:t>
      </w:r>
      <w:r w:rsidR="00173106">
        <w:rPr>
          <w:rFonts w:ascii="Arial" w:hAnsi="Arial"/>
          <w:sz w:val="20"/>
          <w:szCs w:val="20"/>
          <w:lang w:eastAsia="ar-SA"/>
        </w:rPr>
        <w:t>identificadas para cada requisito.</w:t>
      </w:r>
    </w:p>
    <w:p w14:paraId="5ACA32EB" w14:textId="77777777" w:rsidR="00570EE3" w:rsidRDefault="00570EE3" w:rsidP="00321920">
      <w:pPr>
        <w:pStyle w:val="CTMISCorpo1"/>
        <w:ind w:firstLine="0"/>
        <w:rPr>
          <w:color w:val="000000"/>
        </w:rPr>
      </w:pPr>
      <w:r>
        <w:rPr>
          <w:color w:val="000000"/>
        </w:rPr>
        <w:t>Termos e abreviaturas específicos podem ser encontrados no Glossário do projeto.</w:t>
      </w:r>
    </w:p>
    <w:p w14:paraId="1A10379E" w14:textId="77777777" w:rsidR="00C82528" w:rsidRDefault="00C82528" w:rsidP="00321920">
      <w:pPr>
        <w:pStyle w:val="CTMISCorpo1"/>
        <w:ind w:firstLine="0"/>
        <w:rPr>
          <w:color w:val="000000"/>
        </w:rPr>
      </w:pPr>
    </w:p>
    <w:p w14:paraId="7B325E7E" w14:textId="77777777" w:rsidR="00570EE3" w:rsidRPr="00BA520D" w:rsidRDefault="00570EE3" w:rsidP="00BA520D">
      <w:pPr>
        <w:pStyle w:val="CTMISTtuloNvel1"/>
      </w:pPr>
      <w:bookmarkStart w:id="1" w:name="_Toc351190463"/>
      <w:r w:rsidRPr="00BA520D">
        <w:t>Prioridades dos Requisitos</w:t>
      </w:r>
      <w:bookmarkEnd w:id="1"/>
    </w:p>
    <w:p w14:paraId="56600D85" w14:textId="77777777" w:rsidR="00570EE3" w:rsidRDefault="00570EE3">
      <w:pPr>
        <w:pStyle w:val="CTMISCorpo1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3DF389FF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(1)</w:t>
      </w:r>
      <w:r w:rsidR="00570EE3">
        <w:t xml:space="preserve">: </w:t>
      </w:r>
      <w:r w:rsidRPr="00E13FEB">
        <w:t>Requisito essencial cujo fracasso em sua implementação significa que o sistema não irá atender as necessidades do cliente. Imprescindível que seja atendido pelo sistema, condição fundamental para o sucesso do projeto.</w:t>
      </w:r>
    </w:p>
    <w:p w14:paraId="4301DDF1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implementação afeta a satisfação do usuário e/ou o valor agregado do produto e o não atendimento não </w:t>
      </w:r>
      <w:r>
        <w:t>determina o fracasso do projeto</w:t>
      </w:r>
      <w:r w:rsidR="00570EE3">
        <w:t>.</w:t>
      </w:r>
    </w:p>
    <w:p w14:paraId="39AC4C61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(3)</w:t>
      </w:r>
      <w:r w:rsidR="00570EE3">
        <w:t xml:space="preserve">: </w:t>
      </w:r>
      <w:r w:rsidRPr="00E13FEB">
        <w:t xml:space="preserve">Requisitos úteis, porém menos críticos, sendo usados menos </w:t>
      </w:r>
      <w:proofErr w:type="spellStart"/>
      <w:r w:rsidRPr="00E13FEB">
        <w:t>freqüentemente</w:t>
      </w:r>
      <w:proofErr w:type="spellEnd"/>
      <w:r w:rsidRPr="00E13FEB">
        <w:t>. Não possui muito significado para a satisfação do usuári</w:t>
      </w:r>
      <w:r>
        <w:t>o e pode deixar de ser atendida</w:t>
      </w:r>
      <w:r w:rsidR="00570EE3">
        <w:t>.</w:t>
      </w:r>
    </w:p>
    <w:p w14:paraId="21FAF94F" w14:textId="77777777" w:rsidR="00C82528" w:rsidRDefault="00C82528">
      <w:pPr>
        <w:pStyle w:val="CTMISCorpo1"/>
        <w:numPr>
          <w:ilvl w:val="0"/>
          <w:numId w:val="3"/>
        </w:numPr>
        <w:tabs>
          <w:tab w:val="left" w:pos="1145"/>
        </w:tabs>
      </w:pPr>
    </w:p>
    <w:p w14:paraId="343B1DE6" w14:textId="77777777" w:rsidR="00570EE3" w:rsidRDefault="00570EE3">
      <w:pPr>
        <w:pStyle w:val="CTMISTtuloNvel1"/>
        <w:tabs>
          <w:tab w:val="left" w:pos="283"/>
        </w:tabs>
      </w:pPr>
      <w:bookmarkStart w:id="2" w:name="_Toc351190464"/>
      <w:r>
        <w:t>Requisitos Funcionais</w:t>
      </w:r>
      <w:bookmarkEnd w:id="2"/>
    </w:p>
    <w:p w14:paraId="5AF6BDFF" w14:textId="77777777" w:rsidR="00E13FEB" w:rsidRPr="00E13FEB" w:rsidRDefault="00E13FEB" w:rsidP="00E13FEB">
      <w:pPr>
        <w:pStyle w:val="CTMISCorpo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CBC654E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46E3B761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3" w:name="_Toc243305152"/>
            <w:r w:rsidRPr="000E5A25">
              <w:rPr>
                <w:b/>
                <w:sz w:val="20"/>
              </w:rPr>
              <w:t>Prioridade</w:t>
            </w:r>
            <w:bookmarkEnd w:id="3"/>
          </w:p>
        </w:tc>
        <w:tc>
          <w:tcPr>
            <w:tcW w:w="1442" w:type="dxa"/>
            <w:shd w:val="pct10" w:color="auto" w:fill="auto"/>
          </w:tcPr>
          <w:p w14:paraId="28FED29D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4" w:name="_Toc243305153"/>
            <w:r w:rsidRPr="000E5A25">
              <w:rPr>
                <w:b/>
                <w:sz w:val="20"/>
              </w:rPr>
              <w:t>Identificador</w:t>
            </w:r>
            <w:bookmarkEnd w:id="4"/>
          </w:p>
        </w:tc>
        <w:tc>
          <w:tcPr>
            <w:tcW w:w="6524" w:type="dxa"/>
            <w:shd w:val="pct10" w:color="auto" w:fill="auto"/>
          </w:tcPr>
          <w:p w14:paraId="52E2AAB9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5" w:name="_Toc243305154"/>
            <w:r w:rsidRPr="000E5A25">
              <w:rPr>
                <w:b/>
                <w:sz w:val="20"/>
              </w:rPr>
              <w:t>Nome e Descrição do Requisito</w:t>
            </w:r>
            <w:bookmarkEnd w:id="5"/>
          </w:p>
        </w:tc>
      </w:tr>
      <w:tr w:rsidR="00C82528" w14:paraId="02242092" w14:textId="77777777" w:rsidTr="00C82528">
        <w:tc>
          <w:tcPr>
            <w:tcW w:w="1214" w:type="dxa"/>
          </w:tcPr>
          <w:p w14:paraId="428742F8" w14:textId="77777777" w:rsidR="00C82528" w:rsidRPr="000E5A25" w:rsidRDefault="00C82528" w:rsidP="000E5A25">
            <w:pPr>
              <w:rPr>
                <w:color w:val="0000FF"/>
                <w:sz w:val="20"/>
              </w:rPr>
            </w:pPr>
            <w:bookmarkStart w:id="6" w:name="_Toc243305156"/>
            <w:r w:rsidRPr="00636C96">
              <w:rPr>
                <w:color w:val="FF0000"/>
                <w:sz w:val="20"/>
              </w:rPr>
              <w:t>[1 / 2 / 3]</w:t>
            </w:r>
            <w:bookmarkEnd w:id="6"/>
          </w:p>
        </w:tc>
        <w:tc>
          <w:tcPr>
            <w:tcW w:w="1442" w:type="dxa"/>
          </w:tcPr>
          <w:p w14:paraId="5A20F191" w14:textId="77777777" w:rsidR="00C82528" w:rsidRPr="000E5A25" w:rsidRDefault="00C82528" w:rsidP="00C82528">
            <w:pPr>
              <w:rPr>
                <w:b/>
                <w:color w:val="0000FF"/>
                <w:sz w:val="20"/>
              </w:rPr>
            </w:pPr>
            <w:bookmarkStart w:id="7" w:name="_Toc243305157"/>
            <w:r w:rsidRPr="00636C96">
              <w:rPr>
                <w:b/>
                <w:color w:val="FF0000"/>
                <w:sz w:val="20"/>
              </w:rPr>
              <w:t>[</w:t>
            </w:r>
            <w:r w:rsidRPr="00636C96">
              <w:rPr>
                <w:color w:val="FF0000"/>
                <w:sz w:val="20"/>
              </w:rPr>
              <w:t>TIPSEQ</w:t>
            </w:r>
            <w:r w:rsidRPr="00636C96">
              <w:rPr>
                <w:b/>
                <w:color w:val="FF0000"/>
                <w:sz w:val="20"/>
              </w:rPr>
              <w:t xml:space="preserve">: </w:t>
            </w:r>
            <w:r w:rsidRPr="00636C96">
              <w:rPr>
                <w:b/>
                <w:color w:val="FF0000"/>
                <w:sz w:val="20"/>
              </w:rPr>
              <w:br/>
            </w:r>
            <w:bookmarkEnd w:id="7"/>
            <w:r w:rsidRPr="00636C96">
              <w:rPr>
                <w:b/>
                <w:color w:val="FF0000"/>
                <w:sz w:val="20"/>
              </w:rPr>
              <w:t xml:space="preserve">Identificador </w:t>
            </w:r>
            <w:proofErr w:type="spellStart"/>
            <w:r w:rsidRPr="00636C96">
              <w:rPr>
                <w:b/>
                <w:color w:val="FF0000"/>
                <w:sz w:val="20"/>
              </w:rPr>
              <w:t>RFxx</w:t>
            </w:r>
            <w:proofErr w:type="spellEnd"/>
            <w:r w:rsidRPr="00636C96">
              <w:rPr>
                <w:b/>
                <w:color w:val="FF0000"/>
                <w:sz w:val="20"/>
              </w:rPr>
              <w:t xml:space="preserve"> (onde </w:t>
            </w:r>
            <w:proofErr w:type="spellStart"/>
            <w:r w:rsidRPr="00636C96">
              <w:rPr>
                <w:b/>
                <w:color w:val="FF0000"/>
                <w:sz w:val="20"/>
              </w:rPr>
              <w:t>xx</w:t>
            </w:r>
            <w:proofErr w:type="spellEnd"/>
            <w:r w:rsidRPr="00636C96">
              <w:rPr>
                <w:b/>
                <w:color w:val="FF0000"/>
                <w:sz w:val="20"/>
              </w:rPr>
              <w:t xml:space="preserve"> é um número sequencial de 1 a </w:t>
            </w:r>
            <w:proofErr w:type="spellStart"/>
            <w:r w:rsidRPr="00636C96">
              <w:rPr>
                <w:b/>
                <w:color w:val="FF0000"/>
                <w:sz w:val="20"/>
              </w:rPr>
              <w:t>nn</w:t>
            </w:r>
            <w:proofErr w:type="spellEnd"/>
          </w:p>
        </w:tc>
        <w:tc>
          <w:tcPr>
            <w:tcW w:w="6524" w:type="dxa"/>
          </w:tcPr>
          <w:p w14:paraId="3CE040D6" w14:textId="77777777" w:rsidR="00C82528" w:rsidRPr="000E5A25" w:rsidRDefault="00C82528" w:rsidP="000E5A25">
            <w:pPr>
              <w:rPr>
                <w:color w:val="0000FF"/>
                <w:sz w:val="20"/>
              </w:rPr>
            </w:pPr>
            <w:bookmarkStart w:id="8" w:name="_Toc243305158"/>
            <w:r w:rsidRPr="000E5A25">
              <w:rPr>
                <w:color w:val="0000FF"/>
                <w:sz w:val="20"/>
              </w:rPr>
              <w:t>[</w:t>
            </w:r>
            <w:r w:rsidRPr="00636C96">
              <w:rPr>
                <w:color w:val="FF0000"/>
                <w:sz w:val="20"/>
              </w:rPr>
              <w:t>Nome do requisito]:</w:t>
            </w:r>
            <w:r w:rsidRPr="00636C96">
              <w:rPr>
                <w:color w:val="FF0000"/>
                <w:sz w:val="20"/>
              </w:rPr>
              <w:br/>
            </w:r>
            <w:r w:rsidRPr="00636C96">
              <w:rPr>
                <w:b/>
                <w:color w:val="FF0000"/>
                <w:sz w:val="20"/>
              </w:rPr>
              <w:t>[Detalhes levantados sobre o requisito. Se possível definir o representante do cliente que forneceu a informação.]</w:t>
            </w:r>
            <w:bookmarkEnd w:id="8"/>
            <w:r w:rsidRPr="00636C96"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F0237D0" w14:textId="77777777" w:rsidR="00C82528" w:rsidRDefault="00C82528" w:rsidP="00C82528">
      <w:pPr>
        <w:pStyle w:val="CTMISTtuloNvel1"/>
        <w:numPr>
          <w:ilvl w:val="0"/>
          <w:numId w:val="0"/>
        </w:numPr>
        <w:ind w:left="283"/>
      </w:pPr>
    </w:p>
    <w:p w14:paraId="5323F7F0" w14:textId="77777777" w:rsidR="00C82528" w:rsidRDefault="00C82528" w:rsidP="00C82528">
      <w:pPr>
        <w:pStyle w:val="Corpodetexto"/>
      </w:pPr>
    </w:p>
    <w:p w14:paraId="25EB86B5" w14:textId="77777777" w:rsidR="00E13FEB" w:rsidRDefault="00C82528" w:rsidP="00E13FEB">
      <w:pPr>
        <w:pStyle w:val="CTMISTtuloNvel1"/>
        <w:tabs>
          <w:tab w:val="left" w:pos="283"/>
        </w:tabs>
      </w:pPr>
      <w:r>
        <w:br w:type="page"/>
      </w:r>
      <w:bookmarkStart w:id="9" w:name="_Toc351190465"/>
      <w:r w:rsidR="00E13FEB">
        <w:lastRenderedPageBreak/>
        <w:t>Requisitos Não Funcionais</w:t>
      </w:r>
      <w:bookmarkEnd w:id="9"/>
    </w:p>
    <w:p w14:paraId="579BA365" w14:textId="166483EF" w:rsidR="00F21BB4" w:rsidRDefault="00F21BB4" w:rsidP="00F21BB4">
      <w:pPr>
        <w:pStyle w:val="CTMISInstrues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2A72D21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08D84B23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0" w:name="_Toc243305161"/>
            <w:r w:rsidRPr="000E5A25">
              <w:rPr>
                <w:b/>
                <w:sz w:val="20"/>
              </w:rPr>
              <w:t>Prioridade</w:t>
            </w:r>
            <w:bookmarkEnd w:id="10"/>
          </w:p>
        </w:tc>
        <w:tc>
          <w:tcPr>
            <w:tcW w:w="1442" w:type="dxa"/>
            <w:shd w:val="pct10" w:color="auto" w:fill="auto"/>
          </w:tcPr>
          <w:p w14:paraId="6CC7315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1" w:name="_Toc243305162"/>
            <w:r w:rsidRPr="000E5A25">
              <w:rPr>
                <w:b/>
                <w:sz w:val="20"/>
              </w:rPr>
              <w:t>Identificador</w:t>
            </w:r>
            <w:bookmarkEnd w:id="11"/>
          </w:p>
        </w:tc>
        <w:tc>
          <w:tcPr>
            <w:tcW w:w="6524" w:type="dxa"/>
            <w:shd w:val="pct10" w:color="auto" w:fill="auto"/>
          </w:tcPr>
          <w:p w14:paraId="30BCB63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2" w:name="_Toc243305163"/>
            <w:r w:rsidRPr="000E5A25">
              <w:rPr>
                <w:b/>
                <w:sz w:val="20"/>
              </w:rPr>
              <w:t>Nome e Descrição do Requisito</w:t>
            </w:r>
            <w:bookmarkEnd w:id="12"/>
          </w:p>
        </w:tc>
      </w:tr>
      <w:tr w:rsidR="00C82528" w14:paraId="33E00649" w14:textId="77777777" w:rsidTr="00C82528">
        <w:tc>
          <w:tcPr>
            <w:tcW w:w="1214" w:type="dxa"/>
          </w:tcPr>
          <w:p w14:paraId="727B19F6" w14:textId="77777777" w:rsidR="00C82528" w:rsidRPr="00636C96" w:rsidRDefault="00C82528" w:rsidP="000E5A25">
            <w:pPr>
              <w:rPr>
                <w:color w:val="FF0000"/>
                <w:sz w:val="20"/>
              </w:rPr>
            </w:pPr>
            <w:bookmarkStart w:id="13" w:name="_Toc243305165"/>
            <w:r w:rsidRPr="00636C96">
              <w:rPr>
                <w:color w:val="FF0000"/>
                <w:sz w:val="20"/>
              </w:rPr>
              <w:t>[1 / 2 / 3]</w:t>
            </w:r>
            <w:bookmarkEnd w:id="13"/>
          </w:p>
        </w:tc>
        <w:tc>
          <w:tcPr>
            <w:tcW w:w="1442" w:type="dxa"/>
          </w:tcPr>
          <w:p w14:paraId="779FDD70" w14:textId="77777777" w:rsidR="00C82528" w:rsidRPr="00636C96" w:rsidRDefault="00C82528" w:rsidP="00C82528">
            <w:pPr>
              <w:rPr>
                <w:b/>
                <w:color w:val="FF0000"/>
                <w:sz w:val="20"/>
              </w:rPr>
            </w:pPr>
            <w:bookmarkStart w:id="14" w:name="_Toc243305166"/>
            <w:r w:rsidRPr="00636C96">
              <w:rPr>
                <w:b/>
                <w:color w:val="FF0000"/>
                <w:sz w:val="20"/>
              </w:rPr>
              <w:t>[</w:t>
            </w:r>
            <w:r w:rsidRPr="00636C96">
              <w:rPr>
                <w:color w:val="FF0000"/>
                <w:sz w:val="20"/>
              </w:rPr>
              <w:t>TIPSEQ</w:t>
            </w:r>
            <w:r w:rsidRPr="00636C96">
              <w:rPr>
                <w:b/>
                <w:color w:val="FF0000"/>
                <w:sz w:val="20"/>
              </w:rPr>
              <w:t xml:space="preserve">: </w:t>
            </w:r>
            <w:r w:rsidRPr="00636C96">
              <w:rPr>
                <w:b/>
                <w:color w:val="FF0000"/>
                <w:sz w:val="20"/>
              </w:rPr>
              <w:br/>
            </w:r>
            <w:bookmarkEnd w:id="14"/>
            <w:r w:rsidRPr="00636C96">
              <w:rPr>
                <w:b/>
                <w:color w:val="FF0000"/>
                <w:sz w:val="20"/>
              </w:rPr>
              <w:t xml:space="preserve">Identificador </w:t>
            </w:r>
            <w:proofErr w:type="spellStart"/>
            <w:r w:rsidRPr="00636C96">
              <w:rPr>
                <w:b/>
                <w:color w:val="FF0000"/>
                <w:sz w:val="20"/>
              </w:rPr>
              <w:t>RNFxx</w:t>
            </w:r>
            <w:proofErr w:type="spellEnd"/>
            <w:r w:rsidRPr="00636C96">
              <w:rPr>
                <w:b/>
                <w:color w:val="FF0000"/>
                <w:sz w:val="20"/>
              </w:rPr>
              <w:t xml:space="preserve"> (onde </w:t>
            </w:r>
            <w:proofErr w:type="spellStart"/>
            <w:r w:rsidRPr="00636C96">
              <w:rPr>
                <w:b/>
                <w:color w:val="FF0000"/>
                <w:sz w:val="20"/>
              </w:rPr>
              <w:t>xx</w:t>
            </w:r>
            <w:proofErr w:type="spellEnd"/>
            <w:r w:rsidRPr="00636C96">
              <w:rPr>
                <w:b/>
                <w:color w:val="FF0000"/>
                <w:sz w:val="20"/>
              </w:rPr>
              <w:t xml:space="preserve"> é um número sequencial de 1 a </w:t>
            </w:r>
            <w:proofErr w:type="spellStart"/>
            <w:r w:rsidRPr="00636C96">
              <w:rPr>
                <w:b/>
                <w:color w:val="FF0000"/>
                <w:sz w:val="20"/>
              </w:rPr>
              <w:t>nn</w:t>
            </w:r>
            <w:proofErr w:type="spellEnd"/>
          </w:p>
        </w:tc>
        <w:tc>
          <w:tcPr>
            <w:tcW w:w="6524" w:type="dxa"/>
          </w:tcPr>
          <w:p w14:paraId="4AFF0141" w14:textId="77777777" w:rsidR="00C82528" w:rsidRPr="00636C96" w:rsidRDefault="00C82528" w:rsidP="000E5A25">
            <w:pPr>
              <w:rPr>
                <w:color w:val="FF0000"/>
                <w:sz w:val="20"/>
              </w:rPr>
            </w:pPr>
            <w:bookmarkStart w:id="15" w:name="_Toc243305167"/>
            <w:r w:rsidRPr="00636C96">
              <w:rPr>
                <w:color w:val="FF0000"/>
                <w:sz w:val="20"/>
              </w:rPr>
              <w:t>[Nome do requisito]:</w:t>
            </w:r>
            <w:r w:rsidRPr="00636C96">
              <w:rPr>
                <w:color w:val="FF0000"/>
                <w:sz w:val="20"/>
              </w:rPr>
              <w:br/>
            </w:r>
            <w:r w:rsidRPr="00636C96">
              <w:rPr>
                <w:b/>
                <w:color w:val="FF0000"/>
                <w:sz w:val="20"/>
              </w:rPr>
              <w:t>[Detalhes levantados sobre o requisito. Se possível definir o representante do cliente que forneceu a informação.]</w:t>
            </w:r>
            <w:bookmarkEnd w:id="15"/>
            <w:r w:rsidRPr="00636C96"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45DF909" w14:textId="77777777" w:rsidR="00570EE3" w:rsidRDefault="00570EE3">
      <w:pPr>
        <w:pStyle w:val="CTMISInstrues"/>
      </w:pPr>
    </w:p>
    <w:p w14:paraId="142791EF" w14:textId="77777777" w:rsidR="00A86F88" w:rsidRDefault="00A86F88" w:rsidP="00A86F88">
      <w:pPr>
        <w:pStyle w:val="CTMISTtuloNvel1"/>
        <w:tabs>
          <w:tab w:val="left" w:pos="283"/>
        </w:tabs>
      </w:pPr>
      <w:bookmarkStart w:id="16" w:name="_Toc351190466"/>
      <w:r>
        <w:t>diagrama de casos de uso</w:t>
      </w:r>
      <w:bookmarkEnd w:id="16"/>
    </w:p>
    <w:p w14:paraId="4D163220" w14:textId="77777777" w:rsidR="00A86F88" w:rsidRDefault="00A86F88" w:rsidP="00A86F88">
      <w:pPr>
        <w:pStyle w:val="CTMISCorpo1"/>
      </w:pPr>
    </w:p>
    <w:p w14:paraId="678DC738" w14:textId="77777777" w:rsidR="00A86F88" w:rsidRPr="00A86F88" w:rsidRDefault="00A86F88" w:rsidP="00A86F88">
      <w:pPr>
        <w:pStyle w:val="CTMISCorpo1"/>
      </w:pPr>
    </w:p>
    <w:p w14:paraId="4520A821" w14:textId="77777777" w:rsidR="00A86F88" w:rsidRPr="00A86F88" w:rsidRDefault="002711C2" w:rsidP="00A86F88">
      <w:pPr>
        <w:pStyle w:val="CTMISTtuloNvel1"/>
        <w:tabs>
          <w:tab w:val="left" w:pos="283"/>
        </w:tabs>
      </w:pPr>
      <w:fldSimple w:instr=" TITLE ">
        <w:bookmarkStart w:id="17" w:name="_Toc351190467"/>
        <w:r w:rsidR="006E7AB5">
          <w:t>Documento de Requisitos de Software</w:t>
        </w:r>
        <w:bookmarkEnd w:id="17"/>
      </w:fldSimple>
    </w:p>
    <w:p w14:paraId="10DECC56" w14:textId="77777777" w:rsidR="00A86F88" w:rsidRDefault="00A86F88" w:rsidP="00A86F88">
      <w:pPr>
        <w:pStyle w:val="CTMISTtuloNvel1"/>
        <w:numPr>
          <w:ilvl w:val="0"/>
          <w:numId w:val="0"/>
        </w:numPr>
        <w:ind w:left="283" w:hanging="283"/>
      </w:pPr>
      <w:bookmarkStart w:id="18" w:name="_Toc351190468"/>
      <w:r>
        <w:t xml:space="preserve">6.1 </w:t>
      </w:r>
      <w:r>
        <w:tab/>
        <w:t>uc01 – nome do caso de uso</w:t>
      </w:r>
      <w:bookmarkEnd w:id="18"/>
      <w:r>
        <w:t xml:space="preserve"> </w:t>
      </w:r>
    </w:p>
    <w:p w14:paraId="4E51CA9F" w14:textId="19A138C9" w:rsidR="00A86F88" w:rsidRPr="00636C96" w:rsidRDefault="00A86F88" w:rsidP="00A86F8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 xml:space="preserve">[Esta seção apresenta os casos de uso </w:t>
      </w:r>
    </w:p>
    <w:p w14:paraId="32D70543" w14:textId="77777777" w:rsidR="00C82528" w:rsidRDefault="00A86F88" w:rsidP="00C82528">
      <w:pPr>
        <w:pStyle w:val="CTMISTtuloNvel1"/>
        <w:numPr>
          <w:ilvl w:val="0"/>
          <w:numId w:val="0"/>
        </w:numPr>
        <w:ind w:left="283" w:hanging="283"/>
      </w:pPr>
      <w:bookmarkStart w:id="19" w:name="_Toc351190469"/>
      <w:r>
        <w:t>6.1.1</w:t>
      </w:r>
      <w:r w:rsidR="00C82528">
        <w:t xml:space="preserve"> </w:t>
      </w:r>
      <w:r w:rsidR="00C82528">
        <w:tab/>
        <w:t>Breve Descrição</w:t>
      </w:r>
      <w:bookmarkEnd w:id="19"/>
    </w:p>
    <w:p w14:paraId="7DF1AA76" w14:textId="77777777" w:rsidR="00C82528" w:rsidRDefault="00C82528" w:rsidP="00C82528">
      <w:pPr>
        <w:pStyle w:val="CTMISCorpo1"/>
        <w:ind w:firstLine="283"/>
      </w:pPr>
      <w:r>
        <w:t xml:space="preserve">A proposta deste caso de uso é </w:t>
      </w:r>
      <w:r w:rsidRPr="00636C96">
        <w:rPr>
          <w:color w:val="FF0000"/>
        </w:rPr>
        <w:t>[descrever brevemente a proposta deste caso de uso].</w:t>
      </w:r>
    </w:p>
    <w:p w14:paraId="3B2569E1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0" w:name="_Toc340908756"/>
      <w:bookmarkStart w:id="21" w:name="_Toc351190470"/>
      <w:r>
        <w:t>6.1.</w:t>
      </w:r>
      <w:r w:rsidR="00C82528">
        <w:t>2</w:t>
      </w:r>
      <w:r w:rsidR="00C82528">
        <w:tab/>
      </w:r>
      <w:r w:rsidR="00C82528">
        <w:tab/>
        <w:t>Atores</w:t>
      </w:r>
      <w:bookmarkEnd w:id="20"/>
      <w:bookmarkEnd w:id="21"/>
    </w:p>
    <w:p w14:paraId="255B9DB4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apresenta o(s) ator(es) envolvido(s) na execução do caso de uso.</w:t>
      </w:r>
      <w:r w:rsidR="008F1528" w:rsidRPr="00636C96">
        <w:rPr>
          <w:color w:val="FF0000"/>
        </w:rPr>
        <w:t xml:space="preserve"> Apenas coloque aqui os nomes dos atores.</w:t>
      </w:r>
      <w:r w:rsidRPr="00636C96">
        <w:rPr>
          <w:color w:val="FF0000"/>
        </w:rPr>
        <w:t>]</w:t>
      </w:r>
    </w:p>
    <w:p w14:paraId="46BDC860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2" w:name="_Toc340908758"/>
      <w:bookmarkStart w:id="23" w:name="_Toc351190471"/>
      <w:r>
        <w:t>6.1.</w:t>
      </w:r>
      <w:r w:rsidR="00C82528">
        <w:t>3</w:t>
      </w:r>
      <w:r w:rsidR="00C82528">
        <w:tab/>
      </w:r>
      <w:r w:rsidR="00C82528">
        <w:tab/>
        <w:t>Precondicões</w:t>
      </w:r>
      <w:bookmarkEnd w:id="22"/>
      <w:bookmarkEnd w:id="23"/>
    </w:p>
    <w:p w14:paraId="79BCD760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descreve o estado do sistema antes da execução do caso de uso. Quando nenhuma precondição for detectada, preencher com o texto “Esta seção não se aplica ao caso de uso em questão”]</w:t>
      </w:r>
    </w:p>
    <w:p w14:paraId="5C9F692C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4" w:name="_Toc340908760"/>
      <w:bookmarkStart w:id="25" w:name="_Toc351190472"/>
      <w:r>
        <w:t>6.1.</w:t>
      </w:r>
      <w:r w:rsidR="00C82528">
        <w:t>4</w:t>
      </w:r>
      <w:r w:rsidR="00C82528">
        <w:tab/>
      </w:r>
      <w:r w:rsidR="00C82528">
        <w:tab/>
        <w:t>Pós-Condições</w:t>
      </w:r>
      <w:bookmarkEnd w:id="24"/>
      <w:bookmarkEnd w:id="25"/>
    </w:p>
    <w:p w14:paraId="6A929B04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possíveis estados do sistema após a execução do caso de uso. Quando nenhuma pós-condição for detectada, preencher com o texto “Esta seção não se aplica ao caso de uso em questão”]</w:t>
      </w:r>
    </w:p>
    <w:p w14:paraId="1551E716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6" w:name="_Toc340908762"/>
      <w:bookmarkStart w:id="27" w:name="_Toc351190473"/>
      <w:r>
        <w:t>6.1</w:t>
      </w:r>
      <w:r w:rsidR="00C82528">
        <w:t>.5</w:t>
      </w:r>
      <w:r w:rsidR="00C82528">
        <w:tab/>
      </w:r>
      <w:r w:rsidR="00C82528">
        <w:tab/>
        <w:t>Fluxos de Eventos</w:t>
      </w:r>
      <w:bookmarkEnd w:id="26"/>
      <w:bookmarkEnd w:id="27"/>
    </w:p>
    <w:p w14:paraId="021AE96C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passos a serem executados pelo(s) ator(es) e pelo sistema. Estes passos estão descritos em forma de fluxos de eventos e subdividem-se em fluxo básico</w:t>
      </w:r>
      <w:r w:rsidR="00727B94" w:rsidRPr="00636C96">
        <w:rPr>
          <w:color w:val="FF0000"/>
        </w:rPr>
        <w:t xml:space="preserve"> e</w:t>
      </w:r>
      <w:r w:rsidRPr="00636C96">
        <w:rPr>
          <w:color w:val="FF0000"/>
        </w:rPr>
        <w:t xml:space="preserve"> fluxos alternativos.</w:t>
      </w:r>
    </w:p>
    <w:p w14:paraId="5D799113" w14:textId="77777777" w:rsidR="00C82528" w:rsidRPr="00636C96" w:rsidRDefault="00C82528" w:rsidP="00C82528">
      <w:pPr>
        <w:pStyle w:val="Instruo"/>
        <w:ind w:left="1080"/>
        <w:rPr>
          <w:color w:val="FF0000"/>
          <w:lang w:val="pt-PT"/>
        </w:rPr>
      </w:pPr>
      <w:r w:rsidRPr="00636C96">
        <w:rPr>
          <w:color w:val="FF0000"/>
          <w:lang w:val="pt-PT"/>
        </w:rPr>
        <w:t xml:space="preserve">Uma especificação de Caso de Uso deve representar a fronteira do sistema para o mundo externo. Procure então representar toda a interação do Ator com o Caso de Uso, incluindo os dados de entrada e de saída envolvidos. </w:t>
      </w:r>
    </w:p>
    <w:p w14:paraId="1BBF72A1" w14:textId="77777777" w:rsidR="00C82528" w:rsidRPr="00636C96" w:rsidRDefault="00C82528" w:rsidP="00C82528">
      <w:pPr>
        <w:pStyle w:val="Instruo"/>
        <w:ind w:left="284"/>
        <w:rPr>
          <w:color w:val="FF0000"/>
          <w:lang w:val="pt-PT"/>
        </w:rPr>
      </w:pPr>
    </w:p>
    <w:p w14:paraId="1A9D441C" w14:textId="77777777" w:rsidR="00C82528" w:rsidRPr="00636C96" w:rsidRDefault="00C82528" w:rsidP="00C82528">
      <w:pPr>
        <w:pStyle w:val="Instruo"/>
        <w:ind w:left="1080"/>
        <w:rPr>
          <w:color w:val="FF0000"/>
        </w:rPr>
      </w:pPr>
      <w:r w:rsidRPr="00636C96">
        <w:rPr>
          <w:color w:val="FF0000"/>
          <w:lang w:val="pt-PT"/>
        </w:rPr>
        <w:t xml:space="preserve">É importante que se referencie ao lado dos passos as regras de negócio que </w:t>
      </w:r>
      <w:r w:rsidR="00A86F88" w:rsidRPr="00636C96">
        <w:rPr>
          <w:color w:val="FF0000"/>
          <w:lang w:val="pt-PT"/>
        </w:rPr>
        <w:t>C</w:t>
      </w:r>
      <w:r w:rsidRPr="00636C96">
        <w:rPr>
          <w:color w:val="FF0000"/>
          <w:lang w:val="pt-PT"/>
        </w:rPr>
        <w:t>omplementam o entendimento da ação. Identifique com a identificação numérica da regra no documento de Regras de Negócio.</w:t>
      </w:r>
      <w:r w:rsidRPr="00636C96">
        <w:rPr>
          <w:color w:val="FF0000"/>
        </w:rPr>
        <w:t>]</w:t>
      </w:r>
    </w:p>
    <w:p w14:paraId="1E4AB3CD" w14:textId="77777777" w:rsidR="00C82528" w:rsidRDefault="00A86F88" w:rsidP="00C82528">
      <w:pPr>
        <w:pStyle w:val="CTMISNvel2"/>
        <w:tabs>
          <w:tab w:val="left" w:pos="993"/>
        </w:tabs>
      </w:pPr>
      <w:bookmarkStart w:id="28" w:name="_Toc340908763"/>
      <w:bookmarkStart w:id="29" w:name="_Toc351190474"/>
      <w:r>
        <w:lastRenderedPageBreak/>
        <w:t>6.1.6.1</w:t>
      </w:r>
      <w:r w:rsidR="00C82528">
        <w:tab/>
        <w:t>Fluxo Básico</w:t>
      </w:r>
      <w:bookmarkEnd w:id="28"/>
      <w:bookmarkEnd w:id="29"/>
    </w:p>
    <w:p w14:paraId="32E079D8" w14:textId="77777777" w:rsidR="00C82528" w:rsidRPr="00636C96" w:rsidRDefault="00C82528" w:rsidP="00A86F88">
      <w:pPr>
        <w:pStyle w:val="Instruo"/>
        <w:ind w:left="1134"/>
        <w:rPr>
          <w:color w:val="FF0000"/>
          <w:lang w:val="pt-PT"/>
        </w:rPr>
      </w:pPr>
      <w:r w:rsidRPr="00636C96">
        <w:rPr>
          <w:color w:val="FF0000"/>
          <w:lang w:val="pt-PT"/>
        </w:rPr>
        <w:t>O Fluxo Básico representa o caminho mais comumente percorrido (caminho feliz) pelo Ator e os fluxos alternativos representam subfluxos que ocorrem alternativamente ao caminho comum. O fluxo de exceção representa um evento que se não for devidamente tratado impede o prosseguimento do caso de uso. A exceção em um processo não é necessariamente algo que impede que o processo seja iniciado, mas normalmente algo que impede que ele seja concluído.</w:t>
      </w:r>
    </w:p>
    <w:p w14:paraId="68AF1A0D" w14:textId="77777777" w:rsidR="00C82528" w:rsidRDefault="00A86F88" w:rsidP="00C82528">
      <w:pPr>
        <w:pStyle w:val="CTMISNvel2"/>
        <w:tabs>
          <w:tab w:val="left" w:pos="993"/>
        </w:tabs>
      </w:pPr>
      <w:bookmarkStart w:id="30" w:name="_Toc340908764"/>
      <w:bookmarkStart w:id="31" w:name="_Toc351190475"/>
      <w:r>
        <w:t>6.1.</w:t>
      </w:r>
      <w:r w:rsidR="00C82528">
        <w:t>5.2</w:t>
      </w:r>
      <w:r w:rsidR="00C82528">
        <w:tab/>
        <w:t>Fluxos Alternativos</w:t>
      </w:r>
      <w:bookmarkEnd w:id="30"/>
      <w:bookmarkEnd w:id="31"/>
    </w:p>
    <w:p w14:paraId="2087429C" w14:textId="77777777" w:rsidR="00C82528" w:rsidRPr="00636C96" w:rsidRDefault="00C82528" w:rsidP="00C82528">
      <w:pPr>
        <w:pStyle w:val="CTMISInstrues"/>
        <w:ind w:left="2520"/>
        <w:rPr>
          <w:color w:val="FF0000"/>
        </w:rPr>
      </w:pPr>
      <w:r w:rsidRPr="00636C96">
        <w:rPr>
          <w:color w:val="FF0000"/>
        </w:rPr>
        <w:t>[Esta seção apresenta os fluxos alternativos pertinentes ao caso de uso em questão.]</w:t>
      </w:r>
    </w:p>
    <w:p w14:paraId="00132501" w14:textId="77777777" w:rsidR="00C82528" w:rsidRPr="00A86F88" w:rsidRDefault="00C82528" w:rsidP="00D63EBB">
      <w:pPr>
        <w:ind w:firstLine="720"/>
      </w:pPr>
      <w:r w:rsidRPr="00A86F88">
        <w:t>[nome do fluxo alternativo 1]</w:t>
      </w:r>
    </w:p>
    <w:p w14:paraId="797F5207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ator]</w:t>
      </w:r>
      <w:r w:rsidRPr="004309A5">
        <w:t>, o sistema deve seguir os seguintes passos:</w:t>
      </w:r>
    </w:p>
    <w:p w14:paraId="247ADF5E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rFonts w:cs="Arial"/>
          <w:i/>
          <w:color w:val="0000FF"/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1]</w:t>
      </w:r>
      <w:r w:rsidRPr="007C4453">
        <w:rPr>
          <w:rFonts w:cs="Arial"/>
          <w:i/>
          <w:color w:val="0000FF"/>
          <w:sz w:val="20"/>
        </w:rPr>
        <w:t>.</w:t>
      </w:r>
    </w:p>
    <w:p w14:paraId="18D7CDFA" w14:textId="77777777" w:rsidR="00C82528" w:rsidRDefault="00C82528" w:rsidP="00C82528">
      <w:pPr>
        <w:tabs>
          <w:tab w:val="left" w:pos="2410"/>
        </w:tabs>
        <w:spacing w:before="40" w:after="60"/>
        <w:ind w:left="2268"/>
        <w:jc w:val="both"/>
      </w:pPr>
    </w:p>
    <w:p w14:paraId="2A05A578" w14:textId="77777777" w:rsidR="00C82528" w:rsidRPr="00A86F88" w:rsidRDefault="00C82528" w:rsidP="00D63EBB">
      <w:pPr>
        <w:ind w:firstLine="720"/>
      </w:pPr>
      <w:r w:rsidRPr="00A86F88">
        <w:t>[nome do fluxo alternativo 2]</w:t>
      </w:r>
    </w:p>
    <w:p w14:paraId="35A9C888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</w:t>
      </w:r>
      <w:r w:rsidRPr="007C4453">
        <w:rPr>
          <w:rFonts w:cs="Arial"/>
          <w:i/>
          <w:color w:val="0000FF"/>
          <w:sz w:val="18"/>
        </w:rPr>
        <w:t>]</w:t>
      </w:r>
      <w:r w:rsidRPr="004309A5">
        <w:t>, o sistema deve seguir os seguintes passos:</w:t>
      </w:r>
    </w:p>
    <w:p w14:paraId="4D7EDE60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2]</w:t>
      </w:r>
      <w:r w:rsidRPr="007C4453">
        <w:rPr>
          <w:rFonts w:cs="Arial"/>
          <w:i/>
          <w:color w:val="0000FF"/>
          <w:sz w:val="20"/>
        </w:rPr>
        <w:t>.</w:t>
      </w:r>
    </w:p>
    <w:p w14:paraId="1725E1F8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 </w:t>
      </w:r>
      <w:r>
        <w:tab/>
        <w:t xml:space="preserve">uc02 – nome do caso de uso </w:t>
      </w:r>
    </w:p>
    <w:p w14:paraId="235A9973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6.2.1 </w:t>
      </w:r>
      <w:r>
        <w:tab/>
        <w:t>Breve Descrição</w:t>
      </w:r>
    </w:p>
    <w:p w14:paraId="65BD86A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6.2.2</w:t>
      </w:r>
      <w:r>
        <w:tab/>
      </w:r>
      <w:r>
        <w:tab/>
        <w:t>Atores</w:t>
      </w:r>
    </w:p>
    <w:p w14:paraId="32E37F2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6.2.3</w:t>
      </w:r>
      <w:r>
        <w:tab/>
      </w:r>
      <w:r>
        <w:tab/>
        <w:t>Precondicões</w:t>
      </w:r>
    </w:p>
    <w:p w14:paraId="5C919D69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6.2.4</w:t>
      </w:r>
      <w:r>
        <w:tab/>
      </w:r>
      <w:r>
        <w:tab/>
        <w:t>Pós-Condições</w:t>
      </w:r>
    </w:p>
    <w:p w14:paraId="59509F5B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6.2.5</w:t>
      </w:r>
      <w:r>
        <w:tab/>
      </w:r>
      <w:r>
        <w:tab/>
        <w:t>Fluxos de Eventos</w:t>
      </w:r>
    </w:p>
    <w:p w14:paraId="04FE5A93" w14:textId="77777777" w:rsidR="00660934" w:rsidRDefault="00660934" w:rsidP="00660934">
      <w:pPr>
        <w:pStyle w:val="CTMISNvel2"/>
        <w:tabs>
          <w:tab w:val="left" w:pos="993"/>
        </w:tabs>
      </w:pPr>
      <w:r>
        <w:t>6.2.6.1</w:t>
      </w:r>
      <w:r>
        <w:tab/>
        <w:t>Fluxo Básico</w:t>
      </w:r>
    </w:p>
    <w:p w14:paraId="2CE57E30" w14:textId="77777777" w:rsidR="00660934" w:rsidRDefault="00660934" w:rsidP="00660934">
      <w:pPr>
        <w:pStyle w:val="CTMISNvel2"/>
        <w:tabs>
          <w:tab w:val="left" w:pos="993"/>
        </w:tabs>
      </w:pPr>
      <w:r>
        <w:t>6.2.5.2</w:t>
      </w:r>
      <w:r>
        <w:tab/>
        <w:t>Fluxos Alternativos</w:t>
      </w:r>
    </w:p>
    <w:p w14:paraId="7B26C788" w14:textId="77777777" w:rsidR="00C82528" w:rsidRDefault="00C82528">
      <w:pPr>
        <w:pStyle w:val="CTMISInstrues"/>
      </w:pPr>
    </w:p>
    <w:p w14:paraId="19C1B348" w14:textId="77777777" w:rsidR="00660934" w:rsidRPr="00636C96" w:rsidRDefault="00660934">
      <w:pPr>
        <w:pStyle w:val="CTMISInstrues"/>
        <w:rPr>
          <w:color w:val="FF0000"/>
        </w:rPr>
      </w:pPr>
      <w:r w:rsidRPr="00636C96">
        <w:rPr>
          <w:color w:val="FF0000"/>
        </w:rPr>
        <w:t>DEVEM SER ESPECIFICADOS NO MÍNIMO 4 CASOS DE USO DO SEU SISTEMA.</w:t>
      </w:r>
    </w:p>
    <w:p w14:paraId="370782D6" w14:textId="77777777" w:rsidR="00660934" w:rsidRDefault="00660934">
      <w:pPr>
        <w:pStyle w:val="CTMISInstrues"/>
      </w:pPr>
    </w:p>
    <w:p w14:paraId="36330FA1" w14:textId="77777777" w:rsidR="00570EE3" w:rsidRDefault="00064863" w:rsidP="00A86F88">
      <w:pPr>
        <w:pStyle w:val="CTMISTtuloNvel1"/>
      </w:pPr>
      <w:bookmarkStart w:id="32" w:name="_Toc351190476"/>
      <w:r>
        <w:t>Assinaturas</w:t>
      </w:r>
      <w:bookmarkEnd w:id="32"/>
    </w:p>
    <w:p w14:paraId="5FEB5CB1" w14:textId="77777777" w:rsidR="00570EE3" w:rsidRDefault="00570EE3">
      <w:pPr>
        <w:pStyle w:val="CTMISCorpo1"/>
      </w:pPr>
      <w:r>
        <w:t>Os abaixo assinados estão de acordo com o conteúdo deste documento.</w:t>
      </w:r>
    </w:p>
    <w:p w14:paraId="634FDDE5" w14:textId="77777777" w:rsidR="00570EE3" w:rsidRDefault="00570EE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570EE3" w14:paraId="0B8F48C0" w14:textId="77777777" w:rsidTr="00900135">
        <w:trPr>
          <w:trHeight w:val="1050"/>
        </w:trPr>
        <w:tc>
          <w:tcPr>
            <w:tcW w:w="4206" w:type="dxa"/>
          </w:tcPr>
          <w:p w14:paraId="0A00941A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Data: ___/___/_____</w:t>
            </w:r>
          </w:p>
          <w:p w14:paraId="533E713A" w14:textId="77777777" w:rsidR="00570EE3" w:rsidRDefault="00570EE3">
            <w:pPr>
              <w:pStyle w:val="CTMISTabela"/>
              <w:rPr>
                <w:lang w:val="pt-BR"/>
              </w:rPr>
            </w:pPr>
          </w:p>
          <w:p w14:paraId="1D8A985D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903D68A" w14:textId="77777777" w:rsidR="00570EE3" w:rsidRDefault="00570EE3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Gestor e Patrocinador do Projeto</w:t>
            </w:r>
          </w:p>
          <w:p w14:paraId="534A5329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4776" w:type="dxa"/>
          </w:tcPr>
          <w:p w14:paraId="65651C5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72FE1F2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19FD4527" w14:textId="77777777" w:rsidR="00570EE3" w:rsidRPr="00636C96" w:rsidRDefault="00570EE3">
            <w:pPr>
              <w:pStyle w:val="CTMISInstrues"/>
              <w:ind w:left="-70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2452AEEE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Representante dos Usuários</w:t>
            </w:r>
          </w:p>
          <w:p w14:paraId="130D9810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570EE3" w14:paraId="7FEEBAE0" w14:textId="77777777" w:rsidTr="00900135">
        <w:trPr>
          <w:trHeight w:val="1050"/>
        </w:trPr>
        <w:tc>
          <w:tcPr>
            <w:tcW w:w="4206" w:type="dxa"/>
          </w:tcPr>
          <w:p w14:paraId="12E6A44D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3539DA71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077DEAEF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04AA8A0D" w14:textId="77777777" w:rsidR="00570EE3" w:rsidRDefault="00570EE3">
            <w:pPr>
              <w:pStyle w:val="CTMIS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 de Projetos</w:t>
            </w:r>
          </w:p>
          <w:p w14:paraId="1D7EC32E" w14:textId="77777777" w:rsidR="00570EE3" w:rsidRDefault="00B10CDF">
            <w:pPr>
              <w:pStyle w:val="CTMIS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  <w:tc>
          <w:tcPr>
            <w:tcW w:w="4776" w:type="dxa"/>
          </w:tcPr>
          <w:p w14:paraId="231286D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8CCAD3F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7F1EFF02" w14:textId="77777777" w:rsidR="00570EE3" w:rsidRPr="00636C96" w:rsidRDefault="00570EE3">
            <w:pPr>
              <w:pStyle w:val="CTMISInstrues"/>
              <w:ind w:left="-44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329E79C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Analista Responsável</w:t>
            </w:r>
          </w:p>
          <w:p w14:paraId="59A73D7D" w14:textId="77777777" w:rsidR="00570EE3" w:rsidRDefault="00B10CDF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</w:tr>
    </w:tbl>
    <w:p w14:paraId="048414BF" w14:textId="77777777" w:rsidR="00570EE3" w:rsidRDefault="00570EE3"/>
    <w:sectPr w:rsidR="00570EE3" w:rsidSect="00900135">
      <w:footerReference w:type="default" r:id="rId10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0D2F" w14:textId="77777777" w:rsidR="00DD28E1" w:rsidRDefault="00DD28E1">
      <w:r>
        <w:separator/>
      </w:r>
    </w:p>
  </w:endnote>
  <w:endnote w:type="continuationSeparator" w:id="0">
    <w:p w14:paraId="6DBE09BD" w14:textId="77777777" w:rsidR="00DD28E1" w:rsidRDefault="00DD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4335" w14:textId="77777777" w:rsidR="00064863" w:rsidRPr="00F17854" w:rsidRDefault="00660934" w:rsidP="00064863">
    <w:pPr>
      <w:pBdr>
        <w:top w:val="single" w:sz="4" w:space="1" w:color="auto"/>
      </w:pBdr>
      <w:tabs>
        <w:tab w:val="left" w:pos="9745"/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402D6C28" wp14:editId="299B1798">
              <wp:simplePos x="0" y="0"/>
              <wp:positionH relativeFrom="page">
                <wp:posOffset>6572885</wp:posOffset>
              </wp:positionH>
              <wp:positionV relativeFrom="paragraph">
                <wp:posOffset>3810</wp:posOffset>
              </wp:positionV>
              <wp:extent cx="56515" cy="132715"/>
              <wp:effectExtent l="635" t="3810" r="0" b="635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435E5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D6C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55pt;margin-top:.3pt;width:4.45pt;height:10.4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" stroked="f">
              <v:fill opacity="0"/>
              <v:textbox inset="0,0,0,0">
                <w:txbxContent>
                  <w:p w14:paraId="211435E5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76A74D19" w14:textId="77777777" w:rsidR="0040244B" w:rsidRPr="00F17854" w:rsidRDefault="00660934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DE4EC9F" wp14:editId="125677C4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00781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4EC9F" id="Text Box 16" o:spid="_x0000_s1027" type="#_x0000_t202" style="position:absolute;margin-left:491.3pt;margin-top:1.5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z9g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" stroked="f">
              <v:fill opacity="0"/>
              <v:textbox inset="0,0,0,0">
                <w:txbxContent>
                  <w:p w14:paraId="67300781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>Projeto</w:t>
    </w:r>
    <w:r w:rsidR="0040244B" w:rsidRPr="00636C96">
      <w:rPr>
        <w:rFonts w:cs="Arial"/>
        <w:color w:val="FF0000"/>
        <w:sz w:val="16"/>
      </w:rPr>
      <w:t>: &lt;Incluir nome do Projeto&gt;</w:t>
    </w:r>
  </w:p>
  <w:p w14:paraId="0B45BA3C" w14:textId="77777777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636C96">
      <w:rPr>
        <w:rFonts w:cs="Arial"/>
        <w:color w:val="FF0000"/>
        <w:sz w:val="16"/>
      </w:rPr>
      <w:t>&lt;Incluir nº do Contrato/OS&gt;</w:t>
    </w:r>
    <w:r w:rsidR="00570EE3"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C438" w14:textId="77777777" w:rsidR="00064863" w:rsidRPr="00F17854" w:rsidRDefault="00660934" w:rsidP="00064863">
    <w:pPr>
      <w:pBdr>
        <w:top w:val="single" w:sz="4" w:space="1" w:color="auto"/>
      </w:pBdr>
      <w:tabs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3D522D" wp14:editId="3D865620">
              <wp:simplePos x="0" y="0"/>
              <wp:positionH relativeFrom="page">
                <wp:posOffset>6562725</wp:posOffset>
              </wp:positionH>
              <wp:positionV relativeFrom="paragraph">
                <wp:posOffset>3810</wp:posOffset>
              </wp:positionV>
              <wp:extent cx="56515" cy="132715"/>
              <wp:effectExtent l="0" t="3810" r="635" b="6350"/>
              <wp:wrapSquare wrapText="largest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AB9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D5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6.75pt;margin-top:.3pt;width:4.45pt;height:10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" stroked="f">
              <v:fill opacity="0"/>
              <v:textbox inset="0,0,0,0">
                <w:txbxContent>
                  <w:p w14:paraId="71674AB9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1AB46C31" w14:textId="77777777" w:rsidR="0040244B" w:rsidRPr="00636C96" w:rsidRDefault="00660934" w:rsidP="0040244B">
    <w:pPr>
      <w:tabs>
        <w:tab w:val="right" w:pos="9960"/>
      </w:tabs>
      <w:ind w:right="-108"/>
      <w:rPr>
        <w:rFonts w:cs="Arial"/>
        <w:color w:val="FF0000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5A2D1EE" wp14:editId="325C7C2A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D2DBA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7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2D1EE" id="Text Box 17" o:spid="_x0000_s1029" type="#_x0000_t202" style="position:absolute;margin-left:491.3pt;margin-top:1.55pt;width:10.1pt;height:16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" stroked="f">
              <v:fill opacity="0"/>
              <v:textbox inset="0,0,0,0">
                <w:txbxContent>
                  <w:p w14:paraId="01DD2DBA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7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 xml:space="preserve">Projeto: </w:t>
    </w:r>
    <w:r w:rsidR="0040244B" w:rsidRPr="00636C96">
      <w:rPr>
        <w:rFonts w:cs="Arial"/>
        <w:color w:val="FF0000"/>
        <w:sz w:val="16"/>
      </w:rPr>
      <w:t>&lt;Incluir nome do Projeto&gt;</w:t>
    </w:r>
  </w:p>
  <w:p w14:paraId="16A75118" w14:textId="77777777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636C96">
      <w:rPr>
        <w:rFonts w:cs="Arial"/>
        <w:color w:val="FF0000"/>
        <w:sz w:val="16"/>
      </w:rPr>
      <w:t>&lt;Incluir nº do Contrato/OS&gt;</w:t>
    </w:r>
    <w:r w:rsidR="00570EE3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BBAD" w14:textId="77777777" w:rsidR="00DD28E1" w:rsidRDefault="00DD28E1">
      <w:r>
        <w:separator/>
      </w:r>
    </w:p>
  </w:footnote>
  <w:footnote w:type="continuationSeparator" w:id="0">
    <w:p w14:paraId="6FF487FC" w14:textId="77777777" w:rsidR="00DD28E1" w:rsidRDefault="00DD2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0" w:type="dxa"/>
      <w:tblBorders>
        <w:top w:val="single" w:sz="18" w:space="0" w:color="365F91"/>
        <w:bottom w:val="single" w:sz="18" w:space="0" w:color="365F91"/>
      </w:tblBorders>
      <w:shd w:val="clear" w:color="auto" w:fill="DBE5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417"/>
    </w:tblGrid>
    <w:tr w:rsidR="00064863" w:rsidRPr="00A65889" w14:paraId="00C7B5AE" w14:textId="77777777" w:rsidTr="00900135">
      <w:trPr>
        <w:cantSplit/>
        <w:trHeight w:val="529"/>
        <w:tblHeader/>
      </w:trPr>
      <w:tc>
        <w:tcPr>
          <w:tcW w:w="1701" w:type="dxa"/>
          <w:vMerge w:val="restart"/>
          <w:tcBorders>
            <w:top w:val="single" w:sz="12" w:space="0" w:color="808080"/>
          </w:tcBorders>
          <w:shd w:val="clear" w:color="auto" w:fill="E6E6E6"/>
        </w:tcPr>
        <w:p w14:paraId="61C8A3CF" w14:textId="77777777" w:rsidR="00064863" w:rsidRPr="004F570A" w:rsidRDefault="00660934" w:rsidP="001B3EF6">
          <w:pPr>
            <w:pStyle w:val="Cabealho"/>
            <w:ind w:right="357"/>
            <w:jc w:val="center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mc:AlternateContent>
              <mc:Choice Requires="wpc">
                <w:drawing>
                  <wp:anchor distT="0" distB="0" distL="114300" distR="114300" simplePos="0" relativeHeight="251655680" behindDoc="0" locked="0" layoutInCell="1" allowOverlap="1" wp14:anchorId="3AB3228D" wp14:editId="25D32E39">
                    <wp:simplePos x="0" y="0"/>
                    <wp:positionH relativeFrom="character">
                      <wp:posOffset>0</wp:posOffset>
                    </wp:positionH>
                    <wp:positionV relativeFrom="line">
                      <wp:posOffset>0</wp:posOffset>
                    </wp:positionV>
                    <wp:extent cx="2098675" cy="737870"/>
                    <wp:effectExtent l="0" t="0" r="0" b="0"/>
                    <wp:wrapNone/>
                    <wp:docPr id="7" name="Tela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93EE3F" id="Tela 7" o:spid="_x0000_s1026" editas="canvas" style="position:absolute;margin-left:0;margin-top:0;width:165.25pt;height:58.1pt;z-index:251655680;mso-position-horizontal-relative:char;mso-position-vertical-relative:line" coordsize="20986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pNqGc3QAAAAUBAAAPAAAAAAAAAAAAAAAAAGMDAABkcnMvZG93&#10;bnJldi54bWxQSwUGAAAAAAQABADzAAAAbQQ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20986;height:7378;visibility:visible;mso-wrap-style:square">
                      <v:fill o:detectmouseclick="t"/>
                      <v:path o:connecttype="none"/>
                    </v:shape>
                    <w10:wrap anchory="line"/>
                  </v:group>
                </w:pict>
              </mc:Fallback>
            </mc:AlternateContent>
          </w:r>
          <w:r>
            <w:rPr>
              <w:rFonts w:cs="Arial"/>
              <w:noProof/>
              <w:sz w:val="20"/>
              <w:lang w:eastAsia="pt-BR"/>
            </w:rPr>
            <mc:AlternateContent>
              <mc:Choice Requires="wps">
                <w:drawing>
                  <wp:inline distT="0" distB="0" distL="0" distR="0" wp14:anchorId="3427527B" wp14:editId="63940269">
                    <wp:extent cx="1323975" cy="733425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323975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E1208FA" id="AutoShape 1" o:spid="_x0000_s1026" style="width:104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5954" w:type="dxa"/>
          <w:vMerge w:val="restart"/>
          <w:tcBorders>
            <w:top w:val="single" w:sz="12" w:space="0" w:color="808080"/>
          </w:tcBorders>
          <w:shd w:val="clear" w:color="auto" w:fill="E6E6E6"/>
          <w:vAlign w:val="center"/>
        </w:tcPr>
        <w:p w14:paraId="69412B51" w14:textId="77777777" w:rsidR="00064863" w:rsidRPr="009A30E3" w:rsidRDefault="00A86F88" w:rsidP="009A30E3">
          <w:pPr>
            <w:pStyle w:val="Recuodecorpodetexto31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              </w:t>
          </w:r>
          <w:r w:rsidR="00743CF5">
            <w:rPr>
              <w:rFonts w:cs="Arial"/>
              <w:b/>
              <w:szCs w:val="24"/>
            </w:rPr>
            <w:t>Documento</w:t>
          </w:r>
          <w:r w:rsidR="00064863" w:rsidRPr="009A30E3">
            <w:rPr>
              <w:rFonts w:cs="Arial"/>
              <w:b/>
              <w:szCs w:val="24"/>
            </w:rPr>
            <w:t xml:space="preserve"> de Requisito</w:t>
          </w:r>
          <w:r w:rsidR="009A30E3">
            <w:rPr>
              <w:rFonts w:cs="Arial"/>
              <w:b/>
              <w:szCs w:val="24"/>
            </w:rPr>
            <w:t>s de Software</w:t>
          </w:r>
        </w:p>
      </w:tc>
      <w:tc>
        <w:tcPr>
          <w:tcW w:w="1417" w:type="dxa"/>
          <w:tcBorders>
            <w:top w:val="single" w:sz="12" w:space="0" w:color="808080"/>
          </w:tcBorders>
          <w:shd w:val="clear" w:color="auto" w:fill="E6E6E6"/>
          <w:vAlign w:val="center"/>
        </w:tcPr>
        <w:p w14:paraId="0427AA95" w14:textId="77777777" w:rsidR="00064863" w:rsidRPr="001C4FFA" w:rsidRDefault="00064863" w:rsidP="001B3EF6">
          <w:pPr>
            <w:pStyle w:val="Cabealho"/>
            <w:jc w:val="center"/>
            <w:rPr>
              <w:rFonts w:cs="Arial"/>
              <w:b/>
              <w:color w:val="FF0000"/>
              <w:sz w:val="20"/>
            </w:rPr>
          </w:pPr>
        </w:p>
      </w:tc>
    </w:tr>
    <w:tr w:rsidR="00064863" w:rsidRPr="00660934" w14:paraId="15AEF6AC" w14:textId="77777777" w:rsidTr="008761A1">
      <w:trPr>
        <w:cantSplit/>
        <w:trHeight w:val="712"/>
        <w:tblHeader/>
      </w:trPr>
      <w:tc>
        <w:tcPr>
          <w:tcW w:w="1701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08917363" w14:textId="77777777" w:rsidR="00064863" w:rsidRPr="004F570A" w:rsidRDefault="00064863" w:rsidP="001B3EF6">
          <w:pPr>
            <w:suppressAutoHyphens w:val="0"/>
            <w:rPr>
              <w:rFonts w:cs="Arial"/>
            </w:rPr>
          </w:pPr>
        </w:p>
      </w:tc>
      <w:tc>
        <w:tcPr>
          <w:tcW w:w="5954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4F043FA8" w14:textId="77777777" w:rsidR="00064863" w:rsidRPr="004F570A" w:rsidRDefault="00064863" w:rsidP="001B3EF6">
          <w:pPr>
            <w:suppressAutoHyphens w:val="0"/>
            <w:rPr>
              <w:rFonts w:cs="Arial"/>
              <w:color w:val="365F91"/>
            </w:rPr>
          </w:pPr>
        </w:p>
      </w:tc>
      <w:tc>
        <w:tcPr>
          <w:tcW w:w="1417" w:type="dxa"/>
          <w:tcBorders>
            <w:bottom w:val="single" w:sz="12" w:space="0" w:color="808080"/>
          </w:tcBorders>
          <w:shd w:val="clear" w:color="auto" w:fill="E6E6E6"/>
          <w:vAlign w:val="bottom"/>
        </w:tcPr>
        <w:p w14:paraId="4D06B733" w14:textId="77777777" w:rsidR="0052399F" w:rsidRPr="0063419B" w:rsidRDefault="0052399F" w:rsidP="008761A1">
          <w:pPr>
            <w:pStyle w:val="Recuodecorpodetexto31"/>
            <w:ind w:hanging="709"/>
            <w:jc w:val="right"/>
            <w:rPr>
              <w:rFonts w:cs="Arial"/>
              <w:color w:val="333333"/>
              <w:sz w:val="20"/>
              <w:lang w:val="en-US"/>
            </w:rPr>
          </w:pPr>
          <w:r w:rsidRPr="0063419B">
            <w:rPr>
              <w:rFonts w:cs="Arial"/>
              <w:sz w:val="20"/>
              <w:lang w:val="en-US"/>
            </w:rPr>
            <w:t>NC</w:t>
          </w:r>
          <w:r w:rsidRPr="00636C96">
            <w:rPr>
              <w:rFonts w:cs="Arial"/>
              <w:color w:val="FF0000"/>
              <w:sz w:val="20"/>
              <w:lang w:val="en-US"/>
            </w:rPr>
            <w:t>-</w:t>
          </w:r>
          <w:r w:rsidRPr="00636C96">
            <w:rPr>
              <w:rFonts w:eastAsia="Lucida Sans Unicode"/>
              <w:b/>
              <w:color w:val="FF0000"/>
              <w:sz w:val="20"/>
              <w:lang w:val="en-US"/>
            </w:rPr>
            <w:t>&lt;XX&gt;</w:t>
          </w:r>
        </w:p>
      </w:tc>
    </w:tr>
  </w:tbl>
  <w:p w14:paraId="7439E179" w14:textId="77777777" w:rsidR="00570EE3" w:rsidRPr="0063419B" w:rsidRDefault="00570EE3" w:rsidP="0006486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pStyle w:val="CTMISTtuloNvel1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1415"/>
        </w:tabs>
        <w:ind w:left="1415" w:hanging="283"/>
      </w:pPr>
    </w:lvl>
    <w:lvl w:ilvl="1">
      <w:start w:val="2"/>
      <w:numFmt w:val="decimal"/>
      <w:lvlText w:val="%2"/>
      <w:lvlJc w:val="left"/>
      <w:pPr>
        <w:tabs>
          <w:tab w:val="num" w:pos="1698"/>
        </w:tabs>
        <w:ind w:left="1698" w:hanging="283"/>
      </w:pPr>
    </w:lvl>
    <w:lvl w:ilvl="2">
      <w:start w:val="3"/>
      <w:numFmt w:val="decimal"/>
      <w:lvlText w:val="%3"/>
      <w:lvlJc w:val="left"/>
      <w:pPr>
        <w:tabs>
          <w:tab w:val="num" w:pos="2265"/>
        </w:tabs>
        <w:ind w:left="2265" w:hanging="567"/>
      </w:pPr>
    </w:lvl>
    <w:lvl w:ilvl="3">
      <w:start w:val="4"/>
      <w:numFmt w:val="decimal"/>
      <w:lvlText w:val="%4"/>
      <w:lvlJc w:val="left"/>
      <w:pPr>
        <w:tabs>
          <w:tab w:val="num" w:pos="2974"/>
        </w:tabs>
        <w:ind w:left="2974" w:hanging="709"/>
      </w:pPr>
    </w:lvl>
    <w:lvl w:ilvl="4">
      <w:start w:val="5"/>
      <w:numFmt w:val="decimal"/>
      <w:lvlText w:val="%5"/>
      <w:lvlJc w:val="left"/>
      <w:pPr>
        <w:tabs>
          <w:tab w:val="num" w:pos="3824"/>
        </w:tabs>
        <w:ind w:left="3824" w:hanging="850"/>
      </w:pPr>
    </w:lvl>
    <w:lvl w:ilvl="5">
      <w:start w:val="6"/>
      <w:numFmt w:val="decimal"/>
      <w:lvlText w:val="%6"/>
      <w:lvlJc w:val="left"/>
      <w:pPr>
        <w:tabs>
          <w:tab w:val="num" w:pos="4845"/>
        </w:tabs>
        <w:ind w:left="4845" w:hanging="1021"/>
      </w:pPr>
    </w:lvl>
    <w:lvl w:ilvl="6">
      <w:start w:val="7"/>
      <w:numFmt w:val="decimal"/>
      <w:lvlText w:val="%7"/>
      <w:lvlJc w:val="left"/>
      <w:pPr>
        <w:tabs>
          <w:tab w:val="num" w:pos="6149"/>
        </w:tabs>
        <w:ind w:left="6149" w:hanging="1304"/>
      </w:pPr>
    </w:lvl>
    <w:lvl w:ilvl="7">
      <w:start w:val="8"/>
      <w:numFmt w:val="decimal"/>
      <w:lvlText w:val="%8"/>
      <w:lvlJc w:val="left"/>
      <w:pPr>
        <w:tabs>
          <w:tab w:val="num" w:pos="7623"/>
        </w:tabs>
        <w:ind w:left="7623" w:hanging="1474"/>
      </w:pPr>
    </w:lvl>
    <w:lvl w:ilvl="8">
      <w:start w:val="9"/>
      <w:numFmt w:val="decimal"/>
      <w:lvlText w:val="%9"/>
      <w:lvlJc w:val="left"/>
      <w:pPr>
        <w:tabs>
          <w:tab w:val="num" w:pos="9211"/>
        </w:tabs>
        <w:ind w:left="9211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B61E91"/>
    <w:multiLevelType w:val="multilevel"/>
    <w:tmpl w:val="97228318"/>
    <w:lvl w:ilvl="0">
      <w:start w:val="1"/>
      <w:numFmt w:val="decimal"/>
      <w:lvlText w:val="FB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firstLine="26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2B3368"/>
    <w:multiLevelType w:val="multilevel"/>
    <w:tmpl w:val="1246787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6" w15:restartNumberingAfterBreak="0">
    <w:nsid w:val="73EE4008"/>
    <w:multiLevelType w:val="hybridMultilevel"/>
    <w:tmpl w:val="84240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47DFA"/>
    <w:multiLevelType w:val="multilevel"/>
    <w:tmpl w:val="B60C95E6"/>
    <w:lvl w:ilvl="0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 w16cid:durableId="1067921734">
    <w:abstractNumId w:val="0"/>
  </w:num>
  <w:num w:numId="2" w16cid:durableId="1247885631">
    <w:abstractNumId w:val="1"/>
  </w:num>
  <w:num w:numId="3" w16cid:durableId="1015837874">
    <w:abstractNumId w:val="2"/>
  </w:num>
  <w:num w:numId="4" w16cid:durableId="2068524360">
    <w:abstractNumId w:val="3"/>
  </w:num>
  <w:num w:numId="5" w16cid:durableId="1259213847">
    <w:abstractNumId w:val="0"/>
  </w:num>
  <w:num w:numId="6" w16cid:durableId="514728201">
    <w:abstractNumId w:val="8"/>
  </w:num>
  <w:num w:numId="7" w16cid:durableId="1899658105">
    <w:abstractNumId w:val="4"/>
  </w:num>
  <w:num w:numId="8" w16cid:durableId="52429330">
    <w:abstractNumId w:val="7"/>
  </w:num>
  <w:num w:numId="9" w16cid:durableId="1914659509">
    <w:abstractNumId w:val="5"/>
  </w:num>
  <w:num w:numId="10" w16cid:durableId="20287554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743705">
    <w:abstractNumId w:val="0"/>
  </w:num>
  <w:num w:numId="12" w16cid:durableId="1792819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AB5"/>
    <w:rsid w:val="00013F2F"/>
    <w:rsid w:val="0005246B"/>
    <w:rsid w:val="00064863"/>
    <w:rsid w:val="000A0BD6"/>
    <w:rsid w:val="000E5A25"/>
    <w:rsid w:val="00173106"/>
    <w:rsid w:val="001B3EF6"/>
    <w:rsid w:val="002711C2"/>
    <w:rsid w:val="002A2CD2"/>
    <w:rsid w:val="00321920"/>
    <w:rsid w:val="003421FA"/>
    <w:rsid w:val="0040244B"/>
    <w:rsid w:val="00414F7D"/>
    <w:rsid w:val="00423B2B"/>
    <w:rsid w:val="0052399F"/>
    <w:rsid w:val="00570EE3"/>
    <w:rsid w:val="0062721A"/>
    <w:rsid w:val="0063419B"/>
    <w:rsid w:val="00636C96"/>
    <w:rsid w:val="00660934"/>
    <w:rsid w:val="006E7AB5"/>
    <w:rsid w:val="0072241E"/>
    <w:rsid w:val="00726836"/>
    <w:rsid w:val="00727B94"/>
    <w:rsid w:val="00743CF5"/>
    <w:rsid w:val="008005CF"/>
    <w:rsid w:val="00873206"/>
    <w:rsid w:val="008761A1"/>
    <w:rsid w:val="008C27BB"/>
    <w:rsid w:val="008F1528"/>
    <w:rsid w:val="00900135"/>
    <w:rsid w:val="009A30E3"/>
    <w:rsid w:val="009C4F29"/>
    <w:rsid w:val="00A0379D"/>
    <w:rsid w:val="00A86F88"/>
    <w:rsid w:val="00AB5299"/>
    <w:rsid w:val="00AD05E4"/>
    <w:rsid w:val="00B01210"/>
    <w:rsid w:val="00B012EE"/>
    <w:rsid w:val="00B10CDF"/>
    <w:rsid w:val="00B15FA7"/>
    <w:rsid w:val="00B21E44"/>
    <w:rsid w:val="00BA520D"/>
    <w:rsid w:val="00BB004B"/>
    <w:rsid w:val="00C13458"/>
    <w:rsid w:val="00C21DE8"/>
    <w:rsid w:val="00C4082B"/>
    <w:rsid w:val="00C67619"/>
    <w:rsid w:val="00C71A14"/>
    <w:rsid w:val="00C82021"/>
    <w:rsid w:val="00C82528"/>
    <w:rsid w:val="00D63EBB"/>
    <w:rsid w:val="00DB0BE2"/>
    <w:rsid w:val="00DD28E1"/>
    <w:rsid w:val="00E12EB1"/>
    <w:rsid w:val="00E13FEB"/>
    <w:rsid w:val="00EE645B"/>
    <w:rsid w:val="00F2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9084"/>
  <w15:docId w15:val="{6968275E-A4B3-4E87-A0AE-D2A3C06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tabs>
        <w:tab w:val="num" w:pos="1415"/>
      </w:tabs>
      <w:suppressAutoHyphens/>
      <w:spacing w:before="240"/>
      <w:ind w:left="1415" w:hanging="283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numPr>
        <w:numId w:val="9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struo">
    <w:name w:val="Instrução"/>
    <w:basedOn w:val="Normal"/>
    <w:next w:val="Normal"/>
    <w:rsid w:val="00C82528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C8252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semestre%202013\Requisitos%20e%20Projeto%20de%20Software-V\Templates\GRQ-1%20-%20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1374-92CE-4340-9767-BA695893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GRQ-1 - Template_Documento_de_Requisitos_de_Software.dot</Template>
  <TotalTime>8</TotalTime>
  <Pages>1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/>
  <LinksUpToDate>false</LinksUpToDate>
  <CharactersWithSpaces>7093</CharactersWithSpaces>
  <SharedDoc>false</SharedDoc>
  <HLinks>
    <vt:vector size="42" baseType="variant"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_Toc244590227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_Toc244590226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_Toc244590225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_Toc244590224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_Toc244590223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_Toc244590222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_Toc244590221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Principal</dc:creator>
  <dc:description>&lt;Nome do Sistema&gt;</dc:description>
  <cp:lastModifiedBy>ricardo adriano rocha</cp:lastModifiedBy>
  <cp:revision>4</cp:revision>
  <cp:lastPrinted>2002-07-18T14:07:00Z</cp:lastPrinted>
  <dcterms:created xsi:type="dcterms:W3CDTF">2013-10-30T23:35:00Z</dcterms:created>
  <dcterms:modified xsi:type="dcterms:W3CDTF">2023-11-01T14:02:00Z</dcterms:modified>
</cp:coreProperties>
</file>